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77B7" w:rsidRPr="00E642D5" w:rsidRDefault="001B5E14" w:rsidP="001538B8">
      <w:pPr>
        <w:spacing w:afterLines="100" w:line="360" w:lineRule="exact"/>
        <w:jc w:val="center"/>
        <w:rPr>
          <w:rFonts w:ascii="黑体" w:eastAsia="黑体"/>
          <w:b/>
          <w:bCs/>
          <w:sz w:val="32"/>
          <w:szCs w:val="32"/>
        </w:rPr>
      </w:pPr>
      <w:r w:rsidRPr="001B5E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pt;margin-top:0;width:1in;height:696.6pt;z-index:1" filled="f" stroked="f">
            <v:textbox style="layout-flow:vertical;mso-layout-flow-alt:bottom-to-top;mso-next-textbox:#_x0000_s1026" inset="0,,0">
              <w:txbxContent>
                <w:p w:rsidR="00E777B7" w:rsidRDefault="00E777B7" w:rsidP="005768F0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</w:rPr>
                    <w:t>专业班级：</w:t>
                  </w:r>
                  <w:r>
                    <w:rPr>
                      <w:sz w:val="28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8"/>
                    </w:rPr>
                    <w:t>姓名：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</w:rPr>
                    <w:t>学号：</w:t>
                  </w:r>
                  <w:r>
                    <w:rPr>
                      <w:sz w:val="28"/>
                      <w:u w:val="single"/>
                    </w:rPr>
                    <w:t xml:space="preserve">              </w:t>
                  </w:r>
                </w:p>
                <w:p w:rsidR="00E777B7" w:rsidRDefault="00E777B7" w:rsidP="005768F0">
                  <w:pPr>
                    <w:spacing w:line="480" w:lineRule="auto"/>
                  </w:pP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装</w:t>
                  </w:r>
                  <w:r>
                    <w:rPr>
                      <w:sz w:val="28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订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线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内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不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题</w:t>
                  </w:r>
                  <w:r>
                    <w:rPr>
                      <w:sz w:val="28"/>
                      <w:u w:val="single"/>
                    </w:rPr>
                    <w:t xml:space="preserve">                                   </w:t>
                  </w:r>
                </w:p>
                <w:p w:rsidR="00E777B7" w:rsidRDefault="00E777B7" w:rsidP="005768F0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E777B7">
        <w:rPr>
          <w:rFonts w:ascii="黑体" w:eastAsia="黑体"/>
          <w:b/>
          <w:bCs/>
          <w:sz w:val="32"/>
          <w:szCs w:val="32"/>
        </w:rPr>
        <w:t xml:space="preserve"> </w:t>
      </w:r>
      <w:r w:rsidR="00E777B7" w:rsidRPr="00E642D5">
        <w:rPr>
          <w:rFonts w:ascii="黑体" w:eastAsia="黑体" w:hint="eastAsia"/>
          <w:b/>
          <w:bCs/>
          <w:sz w:val="32"/>
          <w:szCs w:val="32"/>
        </w:rPr>
        <w:t>浙江农林大学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20</w:t>
      </w:r>
      <w:r w:rsidR="00093C08">
        <w:rPr>
          <w:rFonts w:ascii="黑体" w:eastAsia="黑体"/>
          <w:b/>
          <w:bCs/>
          <w:sz w:val="32"/>
          <w:szCs w:val="32"/>
          <w:u w:val="single"/>
        </w:rPr>
        <w:t>20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 w:rsidRPr="00E642D5">
        <w:rPr>
          <w:rFonts w:ascii="黑体" w:eastAsia="黑体"/>
          <w:b/>
          <w:bCs/>
          <w:sz w:val="32"/>
          <w:szCs w:val="32"/>
        </w:rPr>
        <w:t>-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20</w:t>
      </w:r>
      <w:r w:rsidR="00E777B7">
        <w:rPr>
          <w:rFonts w:ascii="黑体" w:eastAsia="黑体"/>
          <w:b/>
          <w:bCs/>
          <w:sz w:val="32"/>
          <w:szCs w:val="32"/>
          <w:u w:val="single"/>
        </w:rPr>
        <w:t>2</w:t>
      </w:r>
      <w:r w:rsidR="00093C08">
        <w:rPr>
          <w:rFonts w:ascii="黑体" w:eastAsia="黑体"/>
          <w:b/>
          <w:bCs/>
          <w:sz w:val="32"/>
          <w:szCs w:val="32"/>
          <w:u w:val="single"/>
        </w:rPr>
        <w:t>1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 w:rsidRPr="00E642D5">
        <w:rPr>
          <w:rFonts w:ascii="黑体" w:eastAsia="黑体" w:hint="eastAsia"/>
          <w:b/>
          <w:bCs/>
          <w:sz w:val="32"/>
          <w:szCs w:val="32"/>
        </w:rPr>
        <w:t>学年第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>
        <w:rPr>
          <w:rFonts w:ascii="黑体" w:eastAsia="黑体" w:hint="eastAsia"/>
          <w:b/>
          <w:bCs/>
          <w:sz w:val="32"/>
          <w:szCs w:val="32"/>
          <w:u w:val="single"/>
        </w:rPr>
        <w:t>一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 w:rsidRPr="00E642D5">
        <w:rPr>
          <w:rFonts w:ascii="黑体" w:eastAsia="黑体" w:hint="eastAsia"/>
          <w:b/>
          <w:bCs/>
          <w:sz w:val="32"/>
          <w:szCs w:val="32"/>
        </w:rPr>
        <w:t>学期</w:t>
      </w:r>
      <w:r w:rsidR="00E777B7">
        <w:rPr>
          <w:rFonts w:ascii="黑体" w:eastAsia="黑体" w:hint="eastAsia"/>
          <w:b/>
          <w:sz w:val="32"/>
        </w:rPr>
        <w:t>平时独立练习</w:t>
      </w:r>
      <w:r w:rsidR="00E777B7" w:rsidRPr="004A341F">
        <w:rPr>
          <w:rFonts w:ascii="黑体" w:eastAsia="黑体"/>
          <w:color w:val="FF0000"/>
          <w:sz w:val="32"/>
        </w:rPr>
        <w:t>1</w:t>
      </w:r>
    </w:p>
    <w:p w:rsidR="00E777B7" w:rsidRPr="00E642D5" w:rsidRDefault="00E777B7" w:rsidP="005768F0">
      <w:pPr>
        <w:jc w:val="center"/>
        <w:rPr>
          <w:b/>
          <w:bCs/>
          <w:sz w:val="28"/>
          <w:szCs w:val="28"/>
        </w:rPr>
      </w:pPr>
      <w:r w:rsidRPr="00E642D5">
        <w:rPr>
          <w:rFonts w:hint="eastAsia"/>
          <w:sz w:val="28"/>
          <w:szCs w:val="28"/>
        </w:rPr>
        <w:t>课程名称：</w:t>
      </w:r>
      <w:r w:rsidRPr="00E642D5"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高等数学</w:t>
      </w:r>
      <w:r>
        <w:rPr>
          <w:b/>
          <w:bCs/>
          <w:sz w:val="24"/>
          <w:szCs w:val="24"/>
          <w:u w:val="single"/>
        </w:rPr>
        <w:t xml:space="preserve"> </w:t>
      </w:r>
      <w:r w:rsidRPr="00E642D5">
        <w:rPr>
          <w:b/>
          <w:bCs/>
          <w:sz w:val="24"/>
          <w:szCs w:val="24"/>
          <w:u w:val="single"/>
        </w:rPr>
        <w:t xml:space="preserve"> </w:t>
      </w:r>
      <w:r w:rsidRPr="00E642D5">
        <w:rPr>
          <w:rFonts w:hint="eastAsia"/>
          <w:sz w:val="28"/>
          <w:szCs w:val="28"/>
        </w:rPr>
        <w:t>课程类别：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rFonts w:hint="eastAsia"/>
          <w:b/>
          <w:bCs/>
          <w:sz w:val="24"/>
          <w:szCs w:val="24"/>
          <w:u w:val="single"/>
        </w:rPr>
        <w:t>必修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sz w:val="28"/>
          <w:szCs w:val="28"/>
        </w:rPr>
        <w:t xml:space="preserve">  </w:t>
      </w:r>
      <w:r w:rsidRPr="00E642D5">
        <w:rPr>
          <w:rFonts w:hint="eastAsia"/>
          <w:sz w:val="28"/>
          <w:szCs w:val="28"/>
        </w:rPr>
        <w:t>考试方式：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rFonts w:hint="eastAsia"/>
          <w:b/>
          <w:bCs/>
          <w:sz w:val="24"/>
          <w:szCs w:val="24"/>
          <w:u w:val="single"/>
        </w:rPr>
        <w:t>闭卷</w:t>
      </w:r>
    </w:p>
    <w:p w:rsidR="00E777B7" w:rsidRPr="00E642D5" w:rsidRDefault="00E777B7" w:rsidP="005768F0">
      <w:pPr>
        <w:ind w:firstLineChars="50" w:firstLine="138"/>
        <w:rPr>
          <w:rFonts w:ascii="宋体"/>
          <w:spacing w:val="18"/>
          <w:sz w:val="24"/>
        </w:rPr>
      </w:pPr>
      <w:r w:rsidRPr="00E642D5">
        <w:rPr>
          <w:rFonts w:ascii="黑体" w:eastAsia="黑体" w:hint="eastAsia"/>
          <w:spacing w:val="18"/>
          <w:sz w:val="24"/>
        </w:rPr>
        <w:t>注意事项</w:t>
      </w:r>
      <w:r w:rsidRPr="00E642D5">
        <w:rPr>
          <w:rFonts w:ascii="宋体" w:hAnsi="宋体" w:hint="eastAsia"/>
          <w:spacing w:val="18"/>
          <w:sz w:val="24"/>
        </w:rPr>
        <w:t>：</w:t>
      </w:r>
      <w:r w:rsidRPr="00E642D5">
        <w:rPr>
          <w:rFonts w:ascii="宋体" w:hAnsi="宋体"/>
          <w:spacing w:val="18"/>
          <w:sz w:val="24"/>
        </w:rPr>
        <w:t>1</w:t>
      </w:r>
      <w:r w:rsidRPr="00E642D5">
        <w:rPr>
          <w:rFonts w:ascii="宋体" w:hAnsi="宋体" w:hint="eastAsia"/>
          <w:spacing w:val="18"/>
          <w:sz w:val="24"/>
        </w:rPr>
        <w:t>、本试卷满分</w:t>
      </w:r>
      <w:r w:rsidRPr="00E642D5">
        <w:rPr>
          <w:rFonts w:ascii="宋体" w:hAnsi="宋体"/>
          <w:spacing w:val="18"/>
          <w:sz w:val="24"/>
        </w:rPr>
        <w:t>100</w:t>
      </w:r>
      <w:r w:rsidRPr="00E642D5">
        <w:rPr>
          <w:rFonts w:ascii="宋体" w:hAnsi="宋体" w:hint="eastAsia"/>
          <w:spacing w:val="18"/>
          <w:sz w:val="24"/>
        </w:rPr>
        <w:t>分。</w:t>
      </w:r>
    </w:p>
    <w:p w:rsidR="00E777B7" w:rsidRDefault="00E777B7" w:rsidP="005768F0">
      <w:pPr>
        <w:ind w:firstLineChars="550" w:firstLine="1518"/>
        <w:rPr>
          <w:rFonts w:ascii="宋体"/>
          <w:spacing w:val="18"/>
          <w:sz w:val="24"/>
        </w:rPr>
      </w:pPr>
      <w:r w:rsidRPr="00E642D5">
        <w:rPr>
          <w:rFonts w:ascii="宋体" w:hAnsi="宋体"/>
          <w:spacing w:val="18"/>
          <w:sz w:val="24"/>
        </w:rPr>
        <w:t>2</w:t>
      </w:r>
      <w:r w:rsidRPr="00E642D5">
        <w:rPr>
          <w:rFonts w:ascii="宋体" w:hAnsi="宋体" w:hint="eastAsia"/>
          <w:spacing w:val="18"/>
          <w:sz w:val="24"/>
        </w:rPr>
        <w:t>、考试时间</w:t>
      </w:r>
      <w:r w:rsidRPr="00E642D5">
        <w:rPr>
          <w:rFonts w:ascii="宋体" w:hAnsi="宋体"/>
          <w:spacing w:val="18"/>
          <w:sz w:val="24"/>
          <w:u w:val="single"/>
        </w:rPr>
        <w:t xml:space="preserve"> 120</w:t>
      </w:r>
      <w:r w:rsidRPr="00E642D5">
        <w:rPr>
          <w:rFonts w:ascii="宋体" w:hAnsi="宋体" w:hint="eastAsia"/>
          <w:spacing w:val="18"/>
          <w:sz w:val="24"/>
        </w:rPr>
        <w:t>分钟。</w:t>
      </w:r>
    </w:p>
    <w:p w:rsidR="00E777B7" w:rsidRDefault="00E777B7" w:rsidP="009E700B">
      <w:pPr>
        <w:ind w:firstLineChars="550" w:firstLine="1518"/>
        <w:rPr>
          <w:rFonts w:ascii="宋体"/>
          <w:spacing w:val="18"/>
          <w:sz w:val="24"/>
        </w:rPr>
      </w:pPr>
      <w:r>
        <w:rPr>
          <w:rFonts w:ascii="宋体" w:hAnsi="宋体"/>
          <w:spacing w:val="18"/>
          <w:sz w:val="24"/>
        </w:rPr>
        <w:t>3</w:t>
      </w:r>
      <w:r w:rsidRPr="00E642D5">
        <w:rPr>
          <w:rFonts w:ascii="宋体" w:hAnsi="宋体" w:hint="eastAsia"/>
          <w:spacing w:val="18"/>
          <w:sz w:val="24"/>
        </w:rPr>
        <w:t>、</w:t>
      </w:r>
      <w:r>
        <w:rPr>
          <w:rFonts w:ascii="宋体" w:hAnsi="宋体" w:hint="eastAsia"/>
          <w:spacing w:val="18"/>
          <w:sz w:val="24"/>
        </w:rPr>
        <w:t>答题必须做在答题卷上</w:t>
      </w:r>
      <w:r w:rsidRPr="00E642D5">
        <w:rPr>
          <w:rFonts w:ascii="宋体" w:hAnsi="宋体" w:hint="eastAsia"/>
          <w:spacing w:val="18"/>
          <w:sz w:val="24"/>
        </w:rPr>
        <w:t>。</w:t>
      </w:r>
    </w:p>
    <w:p w:rsidR="00E777B7" w:rsidRPr="00E642D5" w:rsidRDefault="00E777B7" w:rsidP="00C26169">
      <w:pPr>
        <w:rPr>
          <w:sz w:val="24"/>
        </w:rPr>
      </w:pPr>
    </w:p>
    <w:p w:rsidR="00E777B7" w:rsidRPr="0030608A" w:rsidRDefault="00E777B7" w:rsidP="005768F0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E642D5">
        <w:rPr>
          <w:rFonts w:ascii="Times New Roman" w:hAnsi="Times New Roman" w:hint="eastAsia"/>
          <w:b/>
          <w:bCs/>
          <w:sz w:val="24"/>
          <w:szCs w:val="24"/>
        </w:rPr>
        <w:t>一、单项选择题</w:t>
      </w:r>
      <w:r w:rsidRPr="0030608A">
        <w:rPr>
          <w:rFonts w:ascii="Times New Roman" w:hAnsi="Times New Roman" w:hint="eastAsia"/>
          <w:b/>
          <w:bCs/>
          <w:sz w:val="24"/>
          <w:szCs w:val="24"/>
        </w:rPr>
        <w:t>（每小题</w:t>
      </w:r>
      <w:r w:rsidRPr="0030608A">
        <w:rPr>
          <w:rFonts w:ascii="Times New Roman" w:hAnsi="Times New Roman"/>
          <w:b/>
          <w:bCs/>
          <w:sz w:val="24"/>
          <w:szCs w:val="24"/>
        </w:rPr>
        <w:t>3</w:t>
      </w:r>
      <w:r w:rsidRPr="0030608A">
        <w:rPr>
          <w:rFonts w:ascii="Times New Roman" w:hAnsi="Times New Roman" w:hint="eastAsia"/>
          <w:b/>
          <w:bCs/>
          <w:sz w:val="24"/>
          <w:szCs w:val="24"/>
        </w:rPr>
        <w:t>分，共</w:t>
      </w:r>
      <w:r>
        <w:rPr>
          <w:rFonts w:ascii="Times New Roman" w:hAnsi="Times New Roman"/>
          <w:b/>
          <w:bCs/>
          <w:sz w:val="24"/>
          <w:szCs w:val="24"/>
        </w:rPr>
        <w:t>21</w:t>
      </w:r>
      <w:r w:rsidRPr="0030608A">
        <w:rPr>
          <w:rFonts w:ascii="Times New Roman" w:hAnsi="Times New Roman" w:hint="eastAsia"/>
          <w:b/>
          <w:bCs/>
          <w:sz w:val="24"/>
          <w:szCs w:val="24"/>
        </w:rPr>
        <w:t>分）</w:t>
      </w:r>
    </w:p>
    <w:p w:rsidR="00E777B7" w:rsidRPr="00BE148A" w:rsidRDefault="00E777B7" w:rsidP="004518E0">
      <w:pPr>
        <w:snapToGrid w:val="0"/>
        <w:jc w:val="left"/>
        <w:rPr>
          <w:rFonts w:ascii="宋体"/>
          <w:sz w:val="24"/>
        </w:rPr>
      </w:pPr>
      <w:r w:rsidRPr="00BE148A">
        <w:rPr>
          <w:rFonts w:ascii="宋体" w:hAnsi="宋体"/>
          <w:sz w:val="24"/>
        </w:rPr>
        <w:t>1</w:t>
      </w:r>
      <w:r w:rsidRPr="00BE148A">
        <w:rPr>
          <w:rFonts w:ascii="宋体" w:hAnsi="宋体" w:hint="eastAsia"/>
          <w:sz w:val="24"/>
        </w:rPr>
        <w:t>．</w:t>
      </w:r>
      <w:r w:rsidRPr="00BE148A">
        <w:rPr>
          <w:rFonts w:hint="eastAsia"/>
          <w:sz w:val="24"/>
        </w:rPr>
        <w:t>下列各式正确的</w:t>
      </w:r>
      <w:r w:rsidRPr="00BE148A">
        <w:rPr>
          <w:sz w:val="24"/>
        </w:rPr>
        <w:t xml:space="preserve">                                               </w:t>
      </w:r>
      <w:r w:rsidRPr="00BE148A">
        <w:rPr>
          <w:rFonts w:ascii="宋体" w:hAnsi="宋体"/>
          <w:sz w:val="24"/>
        </w:rPr>
        <w:t>(      )</w:t>
      </w:r>
    </w:p>
    <w:p w:rsidR="00E777B7" w:rsidRPr="00BE148A" w:rsidRDefault="00E777B7" w:rsidP="004518E0">
      <w:pPr>
        <w:snapToGrid w:val="0"/>
        <w:ind w:firstLineChars="200" w:firstLine="480"/>
        <w:jc w:val="left"/>
        <w:rPr>
          <w:sz w:val="24"/>
        </w:rPr>
      </w:pPr>
      <w:r w:rsidRPr="00BE148A">
        <w:rPr>
          <w:rFonts w:ascii="宋体" w:hAnsi="宋体"/>
          <w:sz w:val="24"/>
        </w:rPr>
        <w:t xml:space="preserve">A. </w:t>
      </w:r>
      <w:r w:rsidRPr="00BE148A">
        <w:rPr>
          <w:position w:val="-26"/>
          <w:sz w:val="24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34.4pt;mso-position-horizontal-relative:page;mso-position-vertical-relative:page" o:ole="">
            <v:imagedata r:id="rId7" o:title=""/>
          </v:shape>
          <o:OLEObject Type="Embed" ProgID="Equation.DSMT4" ShapeID="_x0000_i1025" DrawAspect="Content" ObjectID="_1667562687" r:id="rId8"/>
        </w:object>
      </w:r>
      <w:r w:rsidRPr="00BE148A">
        <w:rPr>
          <w:sz w:val="24"/>
        </w:rPr>
        <w:t xml:space="preserve">                      </w:t>
      </w:r>
      <w:r w:rsidRPr="00BE148A">
        <w:rPr>
          <w:rFonts w:ascii="宋体" w:hAnsi="宋体"/>
          <w:sz w:val="24"/>
        </w:rPr>
        <w:t xml:space="preserve">B. </w:t>
      </w:r>
      <w:r w:rsidRPr="00BE148A">
        <w:rPr>
          <w:position w:val="-26"/>
          <w:sz w:val="24"/>
        </w:rPr>
        <w:object w:dxaOrig="1360" w:dyaOrig="680">
          <v:shape id="_x0000_i1026" type="#_x0000_t75" style="width:67.6pt;height:34.4pt;mso-position-horizontal-relative:page;mso-position-vertical-relative:page" o:ole="">
            <v:imagedata r:id="rId9" o:title=""/>
          </v:shape>
          <o:OLEObject Type="Embed" ProgID="Equation.DSMT4" ShapeID="_x0000_i1026" DrawAspect="Content" ObjectID="_1667562688" r:id="rId10"/>
        </w:object>
      </w:r>
      <w:r w:rsidRPr="00BE148A">
        <w:rPr>
          <w:sz w:val="24"/>
        </w:rPr>
        <w:t xml:space="preserve"> </w:t>
      </w:r>
    </w:p>
    <w:p w:rsidR="00E777B7" w:rsidRPr="00BE148A" w:rsidRDefault="00E777B7" w:rsidP="004518E0">
      <w:pPr>
        <w:ind w:firstLineChars="200" w:firstLine="480"/>
        <w:rPr>
          <w:sz w:val="24"/>
        </w:rPr>
      </w:pPr>
      <w:r w:rsidRPr="00BE148A">
        <w:rPr>
          <w:rFonts w:ascii="宋体" w:hAnsi="宋体"/>
          <w:sz w:val="24"/>
        </w:rPr>
        <w:t xml:space="preserve">C. </w:t>
      </w:r>
      <w:r w:rsidRPr="00BE148A">
        <w:rPr>
          <w:position w:val="-20"/>
          <w:sz w:val="24"/>
        </w:rPr>
        <w:object w:dxaOrig="1560" w:dyaOrig="660">
          <v:shape id="_x0000_i1027" type="#_x0000_t75" style="width:78pt;height:33.2pt;mso-position-horizontal-relative:page;mso-position-vertical-relative:page" o:ole="">
            <v:imagedata r:id="rId11" o:title=""/>
          </v:shape>
          <o:OLEObject Type="Embed" ProgID="Equation.DSMT4" ShapeID="_x0000_i1027" DrawAspect="Content" ObjectID="_1667562689" r:id="rId12"/>
        </w:object>
      </w:r>
      <w:r w:rsidRPr="00BE148A">
        <w:rPr>
          <w:sz w:val="24"/>
        </w:rPr>
        <w:t xml:space="preserve">                     </w:t>
      </w:r>
      <w:r w:rsidRPr="00BE148A">
        <w:rPr>
          <w:rFonts w:ascii="宋体" w:hAnsi="宋体"/>
          <w:sz w:val="24"/>
        </w:rPr>
        <w:t xml:space="preserve">D. </w:t>
      </w:r>
      <w:r w:rsidRPr="00BE148A">
        <w:rPr>
          <w:position w:val="-20"/>
          <w:sz w:val="24"/>
        </w:rPr>
        <w:object w:dxaOrig="1680" w:dyaOrig="660">
          <v:shape id="_x0000_i1028" type="#_x0000_t75" style="width:84pt;height:33.2pt;mso-position-horizontal-relative:page;mso-position-vertical-relative:page" o:ole="">
            <v:imagedata r:id="rId13" o:title=""/>
          </v:shape>
          <o:OLEObject Type="Embed" ProgID="Equation.DSMT4" ShapeID="_x0000_i1028" DrawAspect="Content" ObjectID="_1667562690" r:id="rId14"/>
        </w:object>
      </w:r>
    </w:p>
    <w:p w:rsidR="00E777B7" w:rsidRPr="00BE148A" w:rsidRDefault="00E777B7" w:rsidP="004518E0">
      <w:pPr>
        <w:snapToGrid w:val="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 w:rsidRPr="00BE148A">
        <w:rPr>
          <w:rFonts w:ascii="宋体" w:hAnsi="宋体" w:hint="eastAsia"/>
          <w:sz w:val="24"/>
        </w:rPr>
        <w:t>．</w:t>
      </w:r>
      <w:r w:rsidRPr="00BE148A">
        <w:rPr>
          <w:rFonts w:ascii="宋体" w:hAnsi="宋体"/>
          <w:sz w:val="24"/>
        </w:rPr>
        <w:t xml:space="preserve"> </w:t>
      </w:r>
      <w:r w:rsidRPr="00BE148A">
        <w:rPr>
          <w:rFonts w:hint="eastAsia"/>
          <w:sz w:val="24"/>
        </w:rPr>
        <w:t>当</w:t>
      </w:r>
      <w:r w:rsidRPr="00BE148A">
        <w:rPr>
          <w:position w:val="-6"/>
          <w:sz w:val="24"/>
        </w:rPr>
        <w:object w:dxaOrig="699" w:dyaOrig="280">
          <v:shape id="_x0000_i1029" type="#_x0000_t75" style="width:34.8pt;height:14pt;mso-position-horizontal-relative:page;mso-position-vertical-relative:page" o:ole="">
            <v:imagedata r:id="rId15" o:title=""/>
          </v:shape>
          <o:OLEObject Type="Embed" ProgID="Equation.DSMT4" ShapeID="_x0000_i1029" DrawAspect="Content" ObjectID="_1667562691" r:id="rId16"/>
        </w:object>
      </w:r>
      <w:r w:rsidRPr="00BE148A">
        <w:rPr>
          <w:rFonts w:hint="eastAsia"/>
          <w:sz w:val="24"/>
        </w:rPr>
        <w:t>时，下列哪个是</w:t>
      </w:r>
      <w:r w:rsidRPr="00BE148A">
        <w:rPr>
          <w:position w:val="-8"/>
          <w:sz w:val="24"/>
        </w:rPr>
        <w:object w:dxaOrig="1140" w:dyaOrig="420">
          <v:shape id="_x0000_i1030" type="#_x0000_t75" style="width:57.2pt;height:21.2pt" o:ole="">
            <v:imagedata r:id="rId17" o:title=""/>
          </v:shape>
          <o:OLEObject Type="Embed" ProgID="Equation.DSMT4" ShapeID="_x0000_i1030" DrawAspect="Content" ObjectID="_1667562692" r:id="rId18"/>
        </w:object>
      </w:r>
      <w:r w:rsidRPr="00BE148A">
        <w:rPr>
          <w:rFonts w:hint="eastAsia"/>
          <w:sz w:val="24"/>
        </w:rPr>
        <w:t>的等价无穷小</w:t>
      </w:r>
      <w:r w:rsidRPr="00BE148A">
        <w:rPr>
          <w:sz w:val="24"/>
        </w:rPr>
        <w:t xml:space="preserve">                  </w:t>
      </w:r>
      <w:r w:rsidRPr="00BE148A">
        <w:rPr>
          <w:rFonts w:ascii="宋体" w:hAnsi="宋体"/>
          <w:sz w:val="24"/>
        </w:rPr>
        <w:t>(      )</w:t>
      </w:r>
    </w:p>
    <w:p w:rsidR="00E777B7" w:rsidRPr="00BE148A" w:rsidRDefault="00E777B7" w:rsidP="004518E0">
      <w:pPr>
        <w:snapToGrid w:val="0"/>
        <w:ind w:firstLineChars="200" w:firstLine="480"/>
        <w:jc w:val="left"/>
        <w:rPr>
          <w:sz w:val="24"/>
        </w:rPr>
      </w:pPr>
      <w:r w:rsidRPr="00BE148A">
        <w:rPr>
          <w:rFonts w:ascii="宋体" w:hAnsi="宋体"/>
          <w:sz w:val="24"/>
        </w:rPr>
        <w:t xml:space="preserve">A. </w:t>
      </w:r>
      <w:r w:rsidRPr="00BE148A">
        <w:rPr>
          <w:position w:val="-6"/>
          <w:sz w:val="24"/>
        </w:rPr>
        <w:object w:dxaOrig="900" w:dyaOrig="279">
          <v:shape id="_x0000_i1031" type="#_x0000_t75" style="width:45.2pt;height:13.6pt" o:ole="">
            <v:imagedata r:id="rId19" o:title=""/>
          </v:shape>
          <o:OLEObject Type="Embed" ProgID="Equation.DSMT4" ShapeID="_x0000_i1031" DrawAspect="Content" ObjectID="_1667562693" r:id="rId20"/>
        </w:object>
      </w:r>
      <w:r w:rsidRPr="00BE148A">
        <w:rPr>
          <w:sz w:val="24"/>
        </w:rPr>
        <w:t xml:space="preserve">                        </w:t>
      </w:r>
      <w:r w:rsidRPr="00BE148A">
        <w:rPr>
          <w:rFonts w:ascii="宋体" w:hAnsi="宋体"/>
          <w:sz w:val="24"/>
        </w:rPr>
        <w:t xml:space="preserve">B. </w:t>
      </w:r>
      <w:r w:rsidRPr="00BE148A">
        <w:rPr>
          <w:position w:val="-6"/>
          <w:sz w:val="24"/>
        </w:rPr>
        <w:object w:dxaOrig="660" w:dyaOrig="340">
          <v:shape id="_x0000_i1032" type="#_x0000_t75" style="width:33.2pt;height:16.8pt" o:ole="">
            <v:imagedata r:id="rId21" o:title=""/>
          </v:shape>
          <o:OLEObject Type="Embed" ProgID="Equation.DSMT4" ShapeID="_x0000_i1032" DrawAspect="Content" ObjectID="_1667562694" r:id="rId22"/>
        </w:object>
      </w:r>
      <w:r w:rsidRPr="00BE148A">
        <w:rPr>
          <w:sz w:val="24"/>
        </w:rPr>
        <w:t xml:space="preserve"> </w:t>
      </w:r>
    </w:p>
    <w:p w:rsidR="00E777B7" w:rsidRPr="00BE148A" w:rsidRDefault="00E777B7" w:rsidP="004518E0">
      <w:pPr>
        <w:ind w:leftChars="228" w:left="479"/>
        <w:rPr>
          <w:sz w:val="24"/>
        </w:rPr>
      </w:pPr>
      <w:r w:rsidRPr="00BE148A">
        <w:rPr>
          <w:rFonts w:ascii="宋体" w:hAnsi="宋体"/>
          <w:sz w:val="24"/>
        </w:rPr>
        <w:t xml:space="preserve">C. </w:t>
      </w:r>
      <w:r w:rsidRPr="00BE148A">
        <w:rPr>
          <w:position w:val="-6"/>
          <w:sz w:val="24"/>
        </w:rPr>
        <w:object w:dxaOrig="780" w:dyaOrig="380">
          <v:shape id="_x0000_i1033" type="#_x0000_t75" style="width:39.2pt;height:19.2pt" o:ole="">
            <v:imagedata r:id="rId23" o:title=""/>
          </v:shape>
          <o:OLEObject Type="Embed" ProgID="Equation.DSMT4" ShapeID="_x0000_i1033" DrawAspect="Content" ObjectID="_1667562695" r:id="rId24"/>
        </w:object>
      </w:r>
      <w:r w:rsidRPr="00BE148A">
        <w:rPr>
          <w:sz w:val="24"/>
        </w:rPr>
        <w:t xml:space="preserve">         </w:t>
      </w:r>
      <w:r w:rsidRPr="00BE148A">
        <w:rPr>
          <w:rFonts w:ascii="宋体" w:hAnsi="宋体"/>
          <w:sz w:val="24"/>
        </w:rPr>
        <w:t xml:space="preserve">                 D. </w:t>
      </w:r>
      <w:r w:rsidRPr="004518E0">
        <w:rPr>
          <w:position w:val="-10"/>
          <w:sz w:val="24"/>
        </w:rPr>
        <w:object w:dxaOrig="1020" w:dyaOrig="380">
          <v:shape id="_x0000_i1034" type="#_x0000_t75" style="width:51.2pt;height:19.2pt" o:ole="">
            <v:imagedata r:id="rId25" o:title=""/>
          </v:shape>
          <o:OLEObject Type="Embed" ProgID="Equation.DSMT4" ShapeID="_x0000_i1034" DrawAspect="Content" ObjectID="_1667562696" r:id="rId26"/>
        </w:object>
      </w:r>
    </w:p>
    <w:p w:rsidR="00E777B7" w:rsidRPr="00BE148A" w:rsidRDefault="00E777B7" w:rsidP="004518E0">
      <w:pPr>
        <w:snapToGrid w:val="0"/>
        <w:jc w:val="left"/>
        <w:rPr>
          <w:rFonts w:ascii="宋体"/>
          <w:sz w:val="24"/>
        </w:rPr>
      </w:pPr>
      <w:r>
        <w:rPr>
          <w:bCs/>
          <w:sz w:val="24"/>
        </w:rPr>
        <w:t>3</w:t>
      </w:r>
      <w:r w:rsidRPr="00BE148A">
        <w:rPr>
          <w:bCs/>
          <w:sz w:val="24"/>
        </w:rPr>
        <w:t xml:space="preserve">. </w:t>
      </w:r>
      <w:r w:rsidRPr="00BE148A">
        <w:rPr>
          <w:rFonts w:hint="eastAsia"/>
          <w:bCs/>
          <w:sz w:val="24"/>
        </w:rPr>
        <w:t>设</w:t>
      </w:r>
      <w:r w:rsidRPr="00BE148A">
        <w:rPr>
          <w:position w:val="-12"/>
          <w:sz w:val="24"/>
        </w:rPr>
        <w:object w:dxaOrig="1949" w:dyaOrig="402">
          <v:shape id="Picture 5" o:spid="_x0000_i1035" type="#_x0000_t75" style="width:96.4pt;height:19.6pt;mso-position-horizontal-relative:page;mso-position-vertical-relative:page" o:ole="">
            <v:imagedata r:id="rId27" o:title=""/>
          </v:shape>
          <o:OLEObject Type="Embed" ProgID="Equation.DSMT4" ShapeID="Picture 5" DrawAspect="Content" ObjectID="_1667562697" r:id="rId28"/>
        </w:object>
      </w:r>
      <w:r w:rsidRPr="00BE148A">
        <w:rPr>
          <w:rFonts w:ascii="宋体" w:hAnsi="宋体" w:hint="eastAsia"/>
          <w:sz w:val="24"/>
        </w:rPr>
        <w:t>，则</w:t>
      </w:r>
      <w:r w:rsidRPr="00BE148A">
        <w:rPr>
          <w:rFonts w:hint="eastAsia"/>
          <w:sz w:val="24"/>
        </w:rPr>
        <w:t>当</w:t>
      </w:r>
      <w:r w:rsidRPr="00BE148A">
        <w:rPr>
          <w:position w:val="-6"/>
          <w:sz w:val="24"/>
        </w:rPr>
        <w:object w:dxaOrig="702" w:dyaOrig="281">
          <v:shape id="Picture 6" o:spid="_x0000_i1036" type="#_x0000_t75" style="width:34.8pt;height:13.6pt;mso-position-horizontal-relative:page;mso-position-vertical-relative:page" o:ole="">
            <v:imagedata r:id="rId29" o:title=""/>
          </v:shape>
          <o:OLEObject Type="Embed" ProgID="Equation.DSMT4" ShapeID="Picture 6" DrawAspect="Content" ObjectID="_1667562698" r:id="rId30"/>
        </w:object>
      </w:r>
      <w:r w:rsidRPr="00BE148A">
        <w:rPr>
          <w:rFonts w:hint="eastAsia"/>
          <w:sz w:val="24"/>
        </w:rPr>
        <w:t>时，有</w:t>
      </w:r>
      <w:r w:rsidRPr="00BE148A">
        <w:rPr>
          <w:sz w:val="24"/>
        </w:rPr>
        <w:t xml:space="preserve">                         </w:t>
      </w:r>
      <w:r w:rsidRPr="00BE148A">
        <w:rPr>
          <w:rFonts w:ascii="宋体" w:hAnsi="宋体"/>
          <w:sz w:val="24"/>
        </w:rPr>
        <w:t>(      )</w:t>
      </w:r>
    </w:p>
    <w:p w:rsidR="00E777B7" w:rsidRPr="00BE148A" w:rsidRDefault="00E777B7" w:rsidP="004518E0">
      <w:pPr>
        <w:snapToGrid w:val="0"/>
        <w:ind w:firstLineChars="200" w:firstLine="480"/>
        <w:jc w:val="left"/>
        <w:rPr>
          <w:sz w:val="24"/>
        </w:rPr>
      </w:pPr>
      <w:r w:rsidRPr="00BE148A">
        <w:rPr>
          <w:rFonts w:ascii="宋体" w:hAnsi="宋体"/>
          <w:sz w:val="24"/>
        </w:rPr>
        <w:t xml:space="preserve">A. </w:t>
      </w:r>
      <w:r w:rsidRPr="00BE148A">
        <w:rPr>
          <w:position w:val="-12"/>
          <w:sz w:val="24"/>
        </w:rPr>
        <w:object w:dxaOrig="606" w:dyaOrig="364">
          <v:shape id="Picture 7" o:spid="_x0000_i1037" type="#_x0000_t75" style="width:30pt;height:18pt;mso-position-horizontal-relative:page;mso-position-vertical-relative:page" o:ole="">
            <v:imagedata r:id="rId31" o:title=""/>
          </v:shape>
          <o:OLEObject Type="Embed" ProgID="Equation.DSMT4" ShapeID="Picture 7" DrawAspect="Content" ObjectID="_1667562699" r:id="rId32"/>
        </w:object>
      </w:r>
      <w:r w:rsidRPr="00BE148A">
        <w:rPr>
          <w:rFonts w:hint="eastAsia"/>
          <w:bCs/>
          <w:sz w:val="24"/>
        </w:rPr>
        <w:t>与</w:t>
      </w:r>
      <w:r w:rsidRPr="00BE148A">
        <w:rPr>
          <w:position w:val="-12"/>
          <w:sz w:val="24"/>
        </w:rPr>
        <w:object w:dxaOrig="224" w:dyaOrig="285">
          <v:shape id="Picture 8" o:spid="_x0000_i1038" type="#_x0000_t75" style="width:10.8pt;height:13.6pt;mso-position-horizontal-relative:page;mso-position-vertical-relative:page" o:ole="">
            <v:imagedata r:id="rId33" o:title=""/>
          </v:shape>
          <o:OLEObject Type="Embed" ProgID="Equation.DSMT4" ShapeID="Picture 8" DrawAspect="Content" ObjectID="_1667562700" r:id="rId34"/>
        </w:object>
      </w:r>
      <w:r w:rsidRPr="00BE148A">
        <w:rPr>
          <w:rFonts w:hint="eastAsia"/>
          <w:bCs/>
          <w:sz w:val="24"/>
        </w:rPr>
        <w:t>是等价无穷小</w:t>
      </w:r>
      <w:r w:rsidRPr="00BE148A">
        <w:rPr>
          <w:sz w:val="24"/>
        </w:rPr>
        <w:t xml:space="preserve">          </w:t>
      </w:r>
      <w:r w:rsidRPr="00BE148A">
        <w:rPr>
          <w:rFonts w:ascii="宋体" w:hAnsi="宋体"/>
          <w:sz w:val="24"/>
        </w:rPr>
        <w:t xml:space="preserve">B. </w:t>
      </w:r>
      <w:r w:rsidRPr="00BE148A">
        <w:rPr>
          <w:position w:val="-12"/>
          <w:sz w:val="24"/>
        </w:rPr>
        <w:object w:dxaOrig="606" w:dyaOrig="364">
          <v:shape id="Picture 9" o:spid="_x0000_i1039" type="#_x0000_t75" style="width:30pt;height:18pt;mso-position-horizontal-relative:page;mso-position-vertical-relative:page" o:ole="">
            <v:imagedata r:id="rId35" o:title=""/>
          </v:shape>
          <o:OLEObject Type="Embed" ProgID="Equation.DSMT4" ShapeID="Picture 9" DrawAspect="Content" ObjectID="_1667562701" r:id="rId36"/>
        </w:object>
      </w:r>
      <w:r w:rsidRPr="00BE148A">
        <w:rPr>
          <w:rFonts w:hint="eastAsia"/>
          <w:bCs/>
          <w:sz w:val="24"/>
        </w:rPr>
        <w:t>与</w:t>
      </w:r>
      <w:r w:rsidRPr="00BE148A">
        <w:rPr>
          <w:position w:val="-12"/>
          <w:sz w:val="24"/>
        </w:rPr>
        <w:object w:dxaOrig="224" w:dyaOrig="285">
          <v:shape id="Picture 10" o:spid="_x0000_i1040" type="#_x0000_t75" style="width:10.8pt;height:13.6pt;mso-position-horizontal-relative:page;mso-position-vertical-relative:page" o:ole="">
            <v:imagedata r:id="rId37" o:title=""/>
          </v:shape>
          <o:OLEObject Type="Embed" ProgID="Equation.DSMT4" ShapeID="Picture 10" DrawAspect="Content" ObjectID="_1667562702" r:id="rId38"/>
        </w:object>
      </w:r>
      <w:r w:rsidRPr="00BE148A">
        <w:rPr>
          <w:rFonts w:hint="eastAsia"/>
          <w:bCs/>
          <w:sz w:val="24"/>
        </w:rPr>
        <w:t>是同阶但非等价无穷小</w:t>
      </w:r>
    </w:p>
    <w:p w:rsidR="00E777B7" w:rsidRPr="00BE148A" w:rsidRDefault="00E777B7" w:rsidP="004518E0">
      <w:pPr>
        <w:ind w:leftChars="228" w:left="479"/>
        <w:rPr>
          <w:bCs/>
          <w:sz w:val="24"/>
        </w:rPr>
      </w:pPr>
      <w:r w:rsidRPr="00BE148A">
        <w:rPr>
          <w:rFonts w:ascii="宋体" w:hAnsi="宋体"/>
          <w:sz w:val="24"/>
        </w:rPr>
        <w:t xml:space="preserve">C. </w:t>
      </w:r>
      <w:r w:rsidRPr="00BE148A">
        <w:rPr>
          <w:position w:val="-12"/>
          <w:sz w:val="24"/>
        </w:rPr>
        <w:object w:dxaOrig="606" w:dyaOrig="364">
          <v:shape id="Picture 11" o:spid="_x0000_i1041" type="#_x0000_t75" style="width:30pt;height:18pt;mso-position-horizontal-relative:page;mso-position-vertical-relative:page" o:ole="">
            <v:imagedata r:id="rId39" o:title=""/>
          </v:shape>
          <o:OLEObject Type="Embed" ProgID="Equation.DSMT4" ShapeID="Picture 11" DrawAspect="Content" ObjectID="_1667562703" r:id="rId40"/>
        </w:object>
      </w:r>
      <w:r w:rsidRPr="00BE148A">
        <w:rPr>
          <w:rFonts w:hint="eastAsia"/>
          <w:sz w:val="24"/>
        </w:rPr>
        <w:t>是比</w:t>
      </w:r>
      <w:r w:rsidRPr="00BE148A">
        <w:rPr>
          <w:position w:val="-12"/>
          <w:sz w:val="24"/>
        </w:rPr>
        <w:object w:dxaOrig="224" w:dyaOrig="285">
          <v:shape id="Picture 12" o:spid="_x0000_i1042" type="#_x0000_t75" style="width:10.8pt;height:13.6pt;mso-position-horizontal-relative:page;mso-position-vertical-relative:page" o:ole="">
            <v:imagedata r:id="rId41" o:title=""/>
          </v:shape>
          <o:OLEObject Type="Embed" ProgID="Equation.DSMT4" ShapeID="Picture 12" DrawAspect="Content" ObjectID="_1667562704" r:id="rId42"/>
        </w:object>
      </w:r>
      <w:r w:rsidRPr="00BE148A">
        <w:rPr>
          <w:rFonts w:hint="eastAsia"/>
          <w:bCs/>
          <w:sz w:val="24"/>
        </w:rPr>
        <w:t>高价无穷小</w:t>
      </w:r>
      <w:r w:rsidRPr="00BE148A">
        <w:rPr>
          <w:sz w:val="24"/>
        </w:rPr>
        <w:t xml:space="preserve">         </w:t>
      </w:r>
      <w:r w:rsidRPr="00BE148A">
        <w:rPr>
          <w:rFonts w:ascii="宋体" w:hAnsi="宋体"/>
          <w:sz w:val="24"/>
        </w:rPr>
        <w:t xml:space="preserve"> D. </w:t>
      </w:r>
      <w:r w:rsidRPr="00BE148A">
        <w:rPr>
          <w:position w:val="-12"/>
          <w:sz w:val="24"/>
        </w:rPr>
        <w:object w:dxaOrig="606" w:dyaOrig="364">
          <v:shape id="Picture 13" o:spid="_x0000_i1043" type="#_x0000_t75" style="width:30pt;height:18pt;mso-position-horizontal-relative:page;mso-position-vertical-relative:page" o:ole="">
            <v:imagedata r:id="rId43" o:title=""/>
          </v:shape>
          <o:OLEObject Type="Embed" ProgID="Equation.DSMT4" ShapeID="Picture 13" DrawAspect="Content" ObjectID="_1667562705" r:id="rId44"/>
        </w:object>
      </w:r>
      <w:r w:rsidRPr="00BE148A">
        <w:rPr>
          <w:rFonts w:hint="eastAsia"/>
          <w:sz w:val="24"/>
        </w:rPr>
        <w:t>是比</w:t>
      </w:r>
      <w:r w:rsidRPr="00BE148A">
        <w:rPr>
          <w:position w:val="-12"/>
          <w:sz w:val="24"/>
        </w:rPr>
        <w:object w:dxaOrig="224" w:dyaOrig="285">
          <v:shape id="Picture 14" o:spid="_x0000_i1044" type="#_x0000_t75" style="width:10.8pt;height:13.6pt;mso-position-horizontal-relative:page;mso-position-vertical-relative:page" o:ole="">
            <v:imagedata r:id="rId45" o:title=""/>
          </v:shape>
          <o:OLEObject Type="Embed" ProgID="Equation.DSMT4" ShapeID="Picture 14" DrawAspect="Content" ObjectID="_1667562706" r:id="rId46"/>
        </w:object>
      </w:r>
      <w:r w:rsidRPr="00BE148A">
        <w:rPr>
          <w:rFonts w:hint="eastAsia"/>
          <w:bCs/>
          <w:sz w:val="24"/>
        </w:rPr>
        <w:t>低价无穷小</w:t>
      </w:r>
    </w:p>
    <w:p w:rsidR="00E777B7" w:rsidRDefault="00E777B7" w:rsidP="004224BC">
      <w:pPr>
        <w:tabs>
          <w:tab w:val="left" w:pos="3828"/>
        </w:tabs>
        <w:spacing w:line="48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 w:rsidRPr="00BE148A">
        <w:rPr>
          <w:rFonts w:ascii="宋体"/>
          <w:sz w:val="24"/>
        </w:rPr>
        <w:t>.</w:t>
      </w:r>
      <w:r w:rsidRPr="00BE148A">
        <w:rPr>
          <w:rFonts w:ascii="宋体" w:hAnsi="Courier New" w:cs="Courier New"/>
          <w:sz w:val="24"/>
        </w:rPr>
        <w:t xml:space="preserve"> </w:t>
      </w:r>
      <w:r>
        <w:rPr>
          <w:rFonts w:ascii="宋体" w:hAnsi="宋体" w:hint="eastAsia"/>
          <w:sz w:val="24"/>
        </w:rPr>
        <w:t>当</w:t>
      </w:r>
      <w:r w:rsidRPr="00BE148A">
        <w:rPr>
          <w:rFonts w:ascii="宋体" w:hAnsi="宋体" w:hint="eastAsia"/>
          <w:position w:val="-6"/>
          <w:sz w:val="24"/>
        </w:rPr>
        <w:object w:dxaOrig="620" w:dyaOrig="279">
          <v:shape id="_x0000_i1045" type="#_x0000_t75" style="width:31.2pt;height:13.6pt" o:ole="">
            <v:imagedata r:id="rId47" o:title=""/>
          </v:shape>
          <o:OLEObject Type="Embed" ProgID="Equation.DSMT4" ShapeID="_x0000_i1045" DrawAspect="Content" ObjectID="_1667562707" r:id="rId48"/>
        </w:object>
      </w:r>
      <w:r>
        <w:rPr>
          <w:rFonts w:ascii="宋体" w:hAnsi="宋体" w:hint="eastAsia"/>
          <w:sz w:val="24"/>
        </w:rPr>
        <w:t>时，函数</w:t>
      </w:r>
      <w:r w:rsidRPr="00BE148A">
        <w:rPr>
          <w:rFonts w:ascii="宋体" w:hAnsi="宋体" w:hint="eastAsia"/>
          <w:position w:val="-24"/>
          <w:sz w:val="24"/>
        </w:rPr>
        <w:object w:dxaOrig="999" w:dyaOrig="660">
          <v:shape id="_x0000_i1046" type="#_x0000_t75" style="width:50pt;height:33.2pt" o:ole="">
            <v:imagedata r:id="rId49" o:title=""/>
          </v:shape>
          <o:OLEObject Type="Embed" ProgID="Equation.DSMT4" ShapeID="_x0000_i1046" DrawAspect="Content" ObjectID="_1667562708" r:id="rId50"/>
        </w:object>
      </w:r>
      <w:r>
        <w:rPr>
          <w:rFonts w:ascii="宋体" w:hAnsi="宋体" w:hint="eastAsia"/>
          <w:sz w:val="24"/>
        </w:rPr>
        <w:t>的极限是</w:t>
      </w:r>
      <w:r>
        <w:rPr>
          <w:rFonts w:ascii="宋体" w:hAnsi="宋体"/>
          <w:sz w:val="24"/>
        </w:rPr>
        <w:t xml:space="preserve">         </w:t>
      </w:r>
      <w:r w:rsidRPr="00BE148A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                </w:t>
      </w:r>
      <w:r w:rsidRPr="00BE148A">
        <w:rPr>
          <w:rFonts w:ascii="宋体" w:hAnsi="宋体"/>
          <w:sz w:val="24"/>
        </w:rPr>
        <w:t>(      )</w:t>
      </w:r>
    </w:p>
    <w:p w:rsidR="00E777B7" w:rsidRPr="00BE148A" w:rsidRDefault="00E777B7" w:rsidP="005C06AF">
      <w:pPr>
        <w:tabs>
          <w:tab w:val="left" w:pos="3828"/>
        </w:tabs>
        <w:spacing w:line="480" w:lineRule="auto"/>
        <w:ind w:firstLineChars="150" w:firstLine="360"/>
        <w:rPr>
          <w:rFonts w:ascii="宋体"/>
          <w:sz w:val="24"/>
        </w:rPr>
      </w:pPr>
      <w:r>
        <w:rPr>
          <w:rFonts w:ascii="宋体" w:hAnsi="宋体"/>
          <w:sz w:val="24"/>
        </w:rPr>
        <w:t>A.2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>
          <w:rPr>
            <w:rFonts w:ascii="宋体" w:hAnsi="宋体"/>
            <w:sz w:val="24"/>
          </w:rPr>
          <w:t>.0      C</w:t>
        </w:r>
      </w:smartTag>
      <w:r>
        <w:rPr>
          <w:rFonts w:ascii="宋体" w:hAnsi="宋体"/>
          <w:sz w:val="24"/>
        </w:rPr>
        <w:t>.</w:t>
      </w:r>
      <w:r w:rsidRPr="005C06AF">
        <w:rPr>
          <w:rFonts w:ascii="宋体" w:hAnsi="宋体" w:hint="eastAsia"/>
          <w:position w:val="-4"/>
          <w:sz w:val="24"/>
        </w:rPr>
        <w:object w:dxaOrig="240" w:dyaOrig="200">
          <v:shape id="_x0000_i1047" type="#_x0000_t75" style="width:12pt;height:10.4pt" o:ole="">
            <v:imagedata r:id="rId51" o:title=""/>
          </v:shape>
          <o:OLEObject Type="Embed" ProgID="Equation.DSMT4" ShapeID="_x0000_i1047" DrawAspect="Content" ObjectID="_1667562709" r:id="rId52"/>
        </w:object>
      </w:r>
      <w:r>
        <w:rPr>
          <w:rFonts w:ascii="宋体" w:hAnsi="宋体"/>
          <w:sz w:val="24"/>
        </w:rPr>
        <w:t xml:space="preserve">   D .</w:t>
      </w:r>
      <w:r>
        <w:rPr>
          <w:rFonts w:ascii="宋体" w:hAnsi="宋体" w:hint="eastAsia"/>
          <w:sz w:val="24"/>
        </w:rPr>
        <w:t>不存在但非</w:t>
      </w:r>
      <w:r w:rsidRPr="005C06AF">
        <w:rPr>
          <w:rFonts w:ascii="宋体" w:hAnsi="宋体" w:hint="eastAsia"/>
          <w:position w:val="-4"/>
          <w:sz w:val="24"/>
        </w:rPr>
        <w:object w:dxaOrig="240" w:dyaOrig="200">
          <v:shape id="_x0000_i1048" type="#_x0000_t75" style="width:12pt;height:10.4pt" o:ole="">
            <v:imagedata r:id="rId51" o:title=""/>
          </v:shape>
          <o:OLEObject Type="Embed" ProgID="Equation.DSMT4" ShapeID="_x0000_i1048" DrawAspect="Content" ObjectID="_1667562710" r:id="rId53"/>
        </w:object>
      </w:r>
    </w:p>
    <w:p w:rsidR="00E777B7" w:rsidRPr="00BE148A" w:rsidRDefault="00E777B7" w:rsidP="004224BC">
      <w:pPr>
        <w:snapToGrid w:val="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</w:t>
      </w:r>
    </w:p>
    <w:p w:rsidR="00E777B7" w:rsidRPr="00BE148A" w:rsidRDefault="00E777B7" w:rsidP="004518E0">
      <w:pPr>
        <w:tabs>
          <w:tab w:val="left" w:pos="3828"/>
        </w:tabs>
        <w:spacing w:line="48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 w:rsidRPr="00BE148A">
        <w:rPr>
          <w:rFonts w:ascii="宋体" w:hAnsi="宋体"/>
          <w:sz w:val="24"/>
        </w:rPr>
        <w:t xml:space="preserve">. </w:t>
      </w:r>
      <w:r w:rsidRPr="00BE148A">
        <w:rPr>
          <w:rFonts w:ascii="宋体" w:hAnsi="宋体" w:hint="eastAsia"/>
          <w:sz w:val="24"/>
        </w:rPr>
        <w:t>设函数</w:t>
      </w:r>
      <w:r w:rsidRPr="00BE148A">
        <w:rPr>
          <w:rFonts w:ascii="宋体" w:hAnsi="宋体" w:hint="eastAsia"/>
          <w:position w:val="-24"/>
          <w:sz w:val="24"/>
        </w:rPr>
        <w:object w:dxaOrig="1280" w:dyaOrig="620">
          <v:shape id="_x0000_i1049" type="#_x0000_t75" style="width:64pt;height:31.2pt" o:ole="">
            <v:imagedata r:id="rId54" o:title=""/>
          </v:shape>
          <o:OLEObject Type="Embed" ProgID="Equation.DSMT4" ShapeID="_x0000_i1049" DrawAspect="Content" ObjectID="_1667562711" r:id="rId55"/>
        </w:object>
      </w:r>
      <w:r w:rsidRPr="00BE148A">
        <w:rPr>
          <w:rFonts w:ascii="宋体" w:hAnsi="宋体" w:hint="eastAsia"/>
          <w:sz w:val="24"/>
        </w:rPr>
        <w:t>，则</w:t>
      </w:r>
      <w:r w:rsidRPr="00BE148A">
        <w:rPr>
          <w:rFonts w:ascii="宋体" w:hAnsi="宋体" w:hint="eastAsia"/>
          <w:position w:val="-6"/>
          <w:sz w:val="24"/>
        </w:rPr>
        <w:object w:dxaOrig="560" w:dyaOrig="279">
          <v:shape id="_x0000_i1050" type="#_x0000_t75" style="width:28pt;height:13.6pt" o:ole="">
            <v:imagedata r:id="rId56" o:title=""/>
          </v:shape>
          <o:OLEObject Type="Embed" ProgID="Equation.DSMT4" ShapeID="_x0000_i1050" DrawAspect="Content" ObjectID="_1667562712" r:id="rId57"/>
        </w:object>
      </w:r>
      <w:r w:rsidRPr="00BE148A">
        <w:rPr>
          <w:rFonts w:ascii="宋体" w:hAnsi="宋体" w:hint="eastAsia"/>
          <w:sz w:val="24"/>
        </w:rPr>
        <w:t>是</w:t>
      </w:r>
      <w:r w:rsidRPr="00BE148A">
        <w:rPr>
          <w:rFonts w:ascii="宋体" w:hAnsi="宋体" w:hint="eastAsia"/>
          <w:position w:val="-10"/>
          <w:sz w:val="24"/>
        </w:rPr>
        <w:object w:dxaOrig="540" w:dyaOrig="320">
          <v:shape id="_x0000_i1051" type="#_x0000_t75" style="width:27.2pt;height:16.4pt" o:ole="">
            <v:imagedata r:id="rId58" o:title=""/>
          </v:shape>
          <o:OLEObject Type="Embed" ProgID="Equation.DSMT4" ShapeID="_x0000_i1051" DrawAspect="Content" ObjectID="_1667562713" r:id="rId59"/>
        </w:object>
      </w:r>
      <w:r w:rsidRPr="00BE148A">
        <w:rPr>
          <w:rFonts w:ascii="宋体" w:hAnsi="宋体" w:hint="eastAsia"/>
          <w:sz w:val="24"/>
        </w:rPr>
        <w:t>的</w:t>
      </w:r>
      <w:r w:rsidRPr="00BE148A">
        <w:rPr>
          <w:rFonts w:ascii="宋体" w:hAnsi="宋体"/>
          <w:sz w:val="24"/>
        </w:rPr>
        <w:t xml:space="preserve">                           (      )</w:t>
      </w:r>
    </w:p>
    <w:p w:rsidR="00E777B7" w:rsidRDefault="00E777B7" w:rsidP="004518E0">
      <w:pPr>
        <w:tabs>
          <w:tab w:val="left" w:pos="3345"/>
        </w:tabs>
        <w:spacing w:line="480" w:lineRule="auto"/>
        <w:rPr>
          <w:rFonts w:ascii="宋体"/>
          <w:sz w:val="24"/>
        </w:rPr>
      </w:pPr>
      <w:r w:rsidRPr="00BE148A">
        <w:rPr>
          <w:rFonts w:ascii="宋体" w:hAnsi="宋体"/>
          <w:sz w:val="24"/>
        </w:rPr>
        <w:t xml:space="preserve">   A. </w:t>
      </w:r>
      <w:r w:rsidRPr="00BE148A">
        <w:rPr>
          <w:rFonts w:ascii="宋体" w:hAnsi="宋体" w:hint="eastAsia"/>
          <w:sz w:val="24"/>
        </w:rPr>
        <w:t>连续点</w:t>
      </w:r>
      <w:r w:rsidRPr="00BE148A">
        <w:rPr>
          <w:rFonts w:ascii="宋体" w:hAnsi="宋体"/>
          <w:sz w:val="24"/>
        </w:rPr>
        <w:t xml:space="preserve">        B. </w:t>
      </w:r>
      <w:r w:rsidRPr="00BE148A">
        <w:rPr>
          <w:rFonts w:ascii="宋体" w:hAnsi="宋体" w:hint="eastAsia"/>
          <w:sz w:val="24"/>
        </w:rPr>
        <w:t>可去间断点</w:t>
      </w:r>
      <w:r w:rsidRPr="00BE148A">
        <w:rPr>
          <w:rFonts w:ascii="宋体" w:hAnsi="宋体"/>
          <w:sz w:val="24"/>
        </w:rPr>
        <w:t xml:space="preserve">      C. </w:t>
      </w:r>
      <w:r w:rsidRPr="00BE148A">
        <w:rPr>
          <w:rFonts w:ascii="宋体" w:hAnsi="宋体" w:hint="eastAsia"/>
          <w:sz w:val="24"/>
        </w:rPr>
        <w:t>跳跃间断点</w:t>
      </w:r>
      <w:r w:rsidRPr="00BE148A">
        <w:rPr>
          <w:rFonts w:ascii="宋体" w:hAnsi="宋体"/>
          <w:sz w:val="24"/>
        </w:rPr>
        <w:t xml:space="preserve">    D. </w:t>
      </w:r>
      <w:r w:rsidRPr="00BE148A">
        <w:rPr>
          <w:rFonts w:ascii="宋体" w:hAnsi="宋体" w:hint="eastAsia"/>
          <w:sz w:val="24"/>
        </w:rPr>
        <w:t>第二类间断点</w:t>
      </w:r>
    </w:p>
    <w:p w:rsidR="00E777B7" w:rsidRDefault="00E777B7" w:rsidP="004518E0">
      <w:pPr>
        <w:tabs>
          <w:tab w:val="left" w:pos="3345"/>
        </w:tabs>
        <w:spacing w:line="48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ascii="宋体" w:hAnsi="宋体" w:hint="eastAsia"/>
          <w:sz w:val="24"/>
        </w:rPr>
        <w:t>点</w:t>
      </w:r>
      <w:r w:rsidRPr="00BE148A">
        <w:rPr>
          <w:rFonts w:ascii="宋体" w:hAnsi="宋体" w:hint="eastAsia"/>
          <w:position w:val="-6"/>
          <w:sz w:val="24"/>
        </w:rPr>
        <w:object w:dxaOrig="520" w:dyaOrig="279">
          <v:shape id="_x0000_i1052" type="#_x0000_t75" style="width:25.6pt;height:13.6pt" o:ole="">
            <v:imagedata r:id="rId60" o:title=""/>
          </v:shape>
          <o:OLEObject Type="Embed" ProgID="Equation.DSMT4" ShapeID="_x0000_i1052" DrawAspect="Content" ObjectID="_1667562714" r:id="rId61"/>
        </w:object>
      </w:r>
      <w:r>
        <w:rPr>
          <w:rFonts w:ascii="宋体" w:hAnsi="宋体" w:hint="eastAsia"/>
          <w:sz w:val="24"/>
        </w:rPr>
        <w:t>是函数</w:t>
      </w:r>
      <w:r w:rsidRPr="004224BC">
        <w:rPr>
          <w:position w:val="-50"/>
          <w:sz w:val="24"/>
        </w:rPr>
        <w:object w:dxaOrig="2140" w:dyaOrig="1120">
          <v:shape id="_x0000_i1053" type="#_x0000_t75" style="width:106.8pt;height:55.6pt" o:ole="">
            <v:imagedata r:id="rId62" o:title=""/>
          </v:shape>
          <o:OLEObject Type="Embed" ProgID="Equation.DSMT4" ShapeID="_x0000_i1053" DrawAspect="Content" ObjectID="_1667562715" r:id="rId63"/>
        </w:object>
      </w:r>
      <w:r>
        <w:rPr>
          <w:rFonts w:hint="eastAsia"/>
          <w:sz w:val="24"/>
        </w:rPr>
        <w:t>的</w:t>
      </w:r>
      <w:r>
        <w:rPr>
          <w:sz w:val="24"/>
        </w:rPr>
        <w:t xml:space="preserve">                </w:t>
      </w:r>
      <w:r w:rsidRPr="00BE148A"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         </w:t>
      </w:r>
      <w:r w:rsidRPr="00BE148A">
        <w:rPr>
          <w:rFonts w:ascii="宋体" w:hAnsi="宋体"/>
          <w:sz w:val="24"/>
        </w:rPr>
        <w:t>(      )</w:t>
      </w:r>
    </w:p>
    <w:p w:rsidR="00E777B7" w:rsidRDefault="00E777B7" w:rsidP="005C06AF">
      <w:pPr>
        <w:tabs>
          <w:tab w:val="left" w:pos="3345"/>
        </w:tabs>
        <w:spacing w:line="480" w:lineRule="auto"/>
        <w:ind w:firstLineChars="150" w:firstLine="360"/>
        <w:rPr>
          <w:rFonts w:ascii="宋体"/>
          <w:sz w:val="24"/>
        </w:rPr>
      </w:pPr>
      <w:r w:rsidRPr="00BE148A">
        <w:rPr>
          <w:rFonts w:ascii="宋体" w:hAnsi="宋体"/>
          <w:sz w:val="24"/>
        </w:rPr>
        <w:t xml:space="preserve">A. </w:t>
      </w:r>
      <w:r w:rsidRPr="00BE148A">
        <w:rPr>
          <w:rFonts w:ascii="宋体" w:hAnsi="宋体" w:hint="eastAsia"/>
          <w:sz w:val="24"/>
        </w:rPr>
        <w:t>连续点</w:t>
      </w:r>
      <w:r w:rsidRPr="00BE148A">
        <w:rPr>
          <w:rFonts w:ascii="宋体" w:hAnsi="宋体"/>
          <w:sz w:val="24"/>
        </w:rPr>
        <w:t xml:space="preserve">        B. </w:t>
      </w:r>
      <w:r w:rsidRPr="00BE148A">
        <w:rPr>
          <w:rFonts w:ascii="宋体" w:hAnsi="宋体" w:hint="eastAsia"/>
          <w:sz w:val="24"/>
        </w:rPr>
        <w:t>可去间断点</w:t>
      </w:r>
      <w:r w:rsidRPr="00BE148A">
        <w:rPr>
          <w:rFonts w:ascii="宋体" w:hAnsi="宋体"/>
          <w:sz w:val="24"/>
        </w:rPr>
        <w:t xml:space="preserve">      C. </w:t>
      </w:r>
      <w:r w:rsidRPr="00BE148A">
        <w:rPr>
          <w:rFonts w:ascii="宋体" w:hAnsi="宋体" w:hint="eastAsia"/>
          <w:sz w:val="24"/>
        </w:rPr>
        <w:t>跳跃间断点</w:t>
      </w:r>
      <w:r w:rsidRPr="00BE148A">
        <w:rPr>
          <w:rFonts w:ascii="宋体" w:hAnsi="宋体"/>
          <w:sz w:val="24"/>
        </w:rPr>
        <w:t xml:space="preserve">    D. </w:t>
      </w:r>
      <w:r w:rsidRPr="00BE148A">
        <w:rPr>
          <w:rFonts w:ascii="宋体" w:hAnsi="宋体" w:hint="eastAsia"/>
          <w:sz w:val="24"/>
        </w:rPr>
        <w:t>第二类间断点</w:t>
      </w:r>
    </w:p>
    <w:p w:rsidR="00E777B7" w:rsidRPr="00BE148A" w:rsidRDefault="00E777B7" w:rsidP="004518E0">
      <w:pPr>
        <w:tabs>
          <w:tab w:val="left" w:pos="3345"/>
        </w:tabs>
        <w:spacing w:line="480" w:lineRule="auto"/>
        <w:rPr>
          <w:rFonts w:ascii="宋体"/>
          <w:sz w:val="24"/>
        </w:rPr>
      </w:pPr>
      <w:r>
        <w:rPr>
          <w:sz w:val="24"/>
        </w:rPr>
        <w:t xml:space="preserve">          </w:t>
      </w:r>
    </w:p>
    <w:p w:rsidR="00E777B7" w:rsidRPr="00BE148A" w:rsidRDefault="00E777B7" w:rsidP="004518E0">
      <w:pPr>
        <w:rPr>
          <w:rFonts w:ascii="宋体"/>
          <w:sz w:val="24"/>
        </w:rPr>
      </w:pPr>
      <w:r>
        <w:rPr>
          <w:rFonts w:ascii="宋体" w:hAnsi="宋体"/>
          <w:sz w:val="24"/>
        </w:rPr>
        <w:lastRenderedPageBreak/>
        <w:t>7</w:t>
      </w:r>
      <w:r w:rsidRPr="00BE148A">
        <w:rPr>
          <w:rFonts w:ascii="宋体" w:hAnsi="宋体"/>
          <w:sz w:val="24"/>
        </w:rPr>
        <w:t xml:space="preserve">. </w:t>
      </w:r>
      <w:r w:rsidRPr="00BE148A">
        <w:rPr>
          <w:rFonts w:hint="eastAsia"/>
          <w:sz w:val="24"/>
        </w:rPr>
        <w:t>设</w:t>
      </w:r>
      <w:r w:rsidRPr="00BE148A">
        <w:rPr>
          <w:position w:val="-46"/>
          <w:sz w:val="24"/>
        </w:rPr>
        <w:object w:dxaOrig="2240" w:dyaOrig="1040">
          <v:shape id="_x0000_i1054" type="#_x0000_t75" style="width:112.4pt;height:52.4pt" o:ole="">
            <v:imagedata r:id="rId64" o:title=""/>
          </v:shape>
          <o:OLEObject Type="Embed" ProgID="Equation.DSMT4" ShapeID="_x0000_i1054" DrawAspect="Content" ObjectID="_1667562716" r:id="rId65"/>
        </w:object>
      </w:r>
      <w:r w:rsidRPr="00BE148A">
        <w:rPr>
          <w:position w:val="-8"/>
          <w:sz w:val="24"/>
        </w:rPr>
        <w:object w:dxaOrig="780" w:dyaOrig="320">
          <v:shape id="_x0000_i1055" type="#_x0000_t75" style="width:39.2pt;height:16.4pt" o:ole="">
            <v:imagedata r:id="rId66" o:title=""/>
          </v:shape>
          <o:OLEObject Type="Embed" ProgID="Equation.DSMT4" ShapeID="_x0000_i1055" DrawAspect="Content" ObjectID="_1667562717" r:id="rId67"/>
        </w:object>
      </w:r>
      <w:r w:rsidRPr="00BE148A">
        <w:rPr>
          <w:rFonts w:hint="eastAsia"/>
          <w:sz w:val="24"/>
        </w:rPr>
        <w:t>处连续，则</w:t>
      </w:r>
      <w:r w:rsidRPr="00BE148A">
        <w:rPr>
          <w:position w:val="-8"/>
          <w:sz w:val="24"/>
        </w:rPr>
        <w:object w:dxaOrig="620" w:dyaOrig="320">
          <v:shape id="_x0000_i1056" type="#_x0000_t75" style="width:31.2pt;height:16.4pt" o:ole="">
            <v:imagedata r:id="rId68" o:title=""/>
          </v:shape>
          <o:OLEObject Type="Embed" ProgID="Equation.DSMT4" ShapeID="_x0000_i1056" DrawAspect="Content" ObjectID="_1667562718" r:id="rId69"/>
        </w:object>
      </w:r>
      <w:r w:rsidRPr="00BE148A">
        <w:rPr>
          <w:sz w:val="24"/>
        </w:rPr>
        <w:t xml:space="preserve">                  </w:t>
      </w:r>
      <w:r w:rsidRPr="00BE148A">
        <w:rPr>
          <w:rFonts w:ascii="宋体" w:hAnsi="宋体"/>
          <w:sz w:val="24"/>
        </w:rPr>
        <w:t>(      )</w:t>
      </w:r>
    </w:p>
    <w:p w:rsidR="00E777B7" w:rsidRPr="00BE148A" w:rsidRDefault="00E777B7" w:rsidP="004518E0">
      <w:pPr>
        <w:ind w:firstLineChars="200" w:firstLine="480"/>
        <w:rPr>
          <w:sz w:val="24"/>
        </w:rPr>
      </w:pPr>
      <w:r w:rsidRPr="00BE148A">
        <w:rPr>
          <w:rFonts w:ascii="宋体" w:hAnsi="宋体"/>
          <w:sz w:val="24"/>
        </w:rPr>
        <w:t>A</w:t>
      </w:r>
      <w:r w:rsidRPr="00BE148A">
        <w:rPr>
          <w:rFonts w:ascii="宋体" w:hAnsi="宋体" w:hint="eastAsia"/>
          <w:sz w:val="24"/>
        </w:rPr>
        <w:t>．</w:t>
      </w:r>
      <w:r w:rsidRPr="00BE148A">
        <w:rPr>
          <w:rFonts w:ascii="宋体" w:cs="宋体"/>
          <w:sz w:val="24"/>
          <w:lang w:val="zh-CN"/>
        </w:rPr>
        <w:t xml:space="preserve">-1  </w:t>
      </w:r>
      <w:r w:rsidRPr="00BE148A">
        <w:rPr>
          <w:sz w:val="24"/>
        </w:rPr>
        <w:t xml:space="preserve">          </w:t>
      </w:r>
      <w:r w:rsidRPr="00BE148A">
        <w:rPr>
          <w:rFonts w:ascii="宋体" w:hAnsi="宋体"/>
          <w:sz w:val="24"/>
        </w:rPr>
        <w:t>B</w:t>
      </w:r>
      <w:r w:rsidRPr="00BE148A">
        <w:rPr>
          <w:rFonts w:ascii="宋体" w:hAnsi="宋体" w:hint="eastAsia"/>
          <w:sz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BE148A">
          <w:rPr>
            <w:rFonts w:ascii="宋体" w:cs="宋体"/>
            <w:sz w:val="24"/>
            <w:lang w:val="zh-CN"/>
          </w:rPr>
          <w:t>1</w:t>
        </w:r>
        <w:r w:rsidRPr="00BE148A">
          <w:rPr>
            <w:sz w:val="24"/>
          </w:rPr>
          <w:t xml:space="preserve">               C</w:t>
        </w:r>
      </w:smartTag>
      <w:r w:rsidRPr="00BE148A">
        <w:rPr>
          <w:rFonts w:ascii="宋体" w:hAnsi="宋体" w:hint="eastAsia"/>
          <w:sz w:val="24"/>
        </w:rPr>
        <w:t>．</w:t>
      </w:r>
      <w:r w:rsidRPr="00BE148A">
        <w:rPr>
          <w:rFonts w:ascii="宋体" w:cs="宋体"/>
          <w:sz w:val="24"/>
          <w:lang w:val="zh-CN"/>
        </w:rPr>
        <w:t>2</w:t>
      </w:r>
      <w:r w:rsidRPr="00BE148A">
        <w:rPr>
          <w:sz w:val="24"/>
        </w:rPr>
        <w:t xml:space="preserve">             </w:t>
      </w:r>
      <w:r w:rsidRPr="00BE148A">
        <w:rPr>
          <w:rFonts w:ascii="宋体" w:hAnsi="宋体"/>
          <w:sz w:val="24"/>
        </w:rPr>
        <w:t>D</w:t>
      </w:r>
      <w:r w:rsidRPr="00BE148A">
        <w:rPr>
          <w:rFonts w:ascii="宋体" w:hAnsi="宋体" w:hint="eastAsia"/>
          <w:sz w:val="24"/>
        </w:rPr>
        <w:t>．</w:t>
      </w:r>
      <w:r w:rsidRPr="00BE148A">
        <w:rPr>
          <w:rFonts w:ascii="宋体" w:cs="宋体"/>
          <w:sz w:val="24"/>
          <w:lang w:val="zh-CN"/>
        </w:rPr>
        <w:t>3</w:t>
      </w:r>
    </w:p>
    <w:p w:rsidR="00E777B7" w:rsidRDefault="00E777B7" w:rsidP="00AB33FB">
      <w:pPr>
        <w:rPr>
          <w:b/>
          <w:bCs/>
          <w:sz w:val="24"/>
          <w:szCs w:val="24"/>
        </w:rPr>
      </w:pPr>
      <w:r w:rsidRPr="00594E57">
        <w:rPr>
          <w:rFonts w:hint="eastAsia"/>
          <w:b/>
          <w:bCs/>
          <w:sz w:val="24"/>
          <w:szCs w:val="24"/>
        </w:rPr>
        <w:t>二、填空题（每小题</w:t>
      </w:r>
      <w:r w:rsidRPr="00594E57">
        <w:rPr>
          <w:b/>
          <w:bCs/>
          <w:sz w:val="24"/>
          <w:szCs w:val="24"/>
        </w:rPr>
        <w:t>3</w:t>
      </w:r>
      <w:r w:rsidRPr="00594E57">
        <w:rPr>
          <w:rFonts w:hint="eastAsia"/>
          <w:b/>
          <w:bCs/>
          <w:sz w:val="24"/>
          <w:szCs w:val="24"/>
        </w:rPr>
        <w:t>分，共</w:t>
      </w:r>
      <w:r>
        <w:rPr>
          <w:b/>
          <w:bCs/>
          <w:sz w:val="24"/>
          <w:szCs w:val="24"/>
        </w:rPr>
        <w:t>21</w:t>
      </w:r>
      <w:r w:rsidRPr="00594E57">
        <w:rPr>
          <w:rFonts w:hint="eastAsia"/>
          <w:b/>
          <w:bCs/>
          <w:sz w:val="24"/>
          <w:szCs w:val="24"/>
        </w:rPr>
        <w:t>分）</w:t>
      </w:r>
    </w:p>
    <w:p w:rsidR="00E777B7" w:rsidRPr="00BE148A" w:rsidRDefault="00E777B7" w:rsidP="00A06FB9">
      <w:pPr>
        <w:rPr>
          <w:rFonts w:ascii="宋体"/>
          <w:sz w:val="24"/>
        </w:rPr>
      </w:pPr>
      <w:r w:rsidRPr="00BE148A">
        <w:rPr>
          <w:rFonts w:ascii="宋体" w:hAnsi="宋体"/>
          <w:sz w:val="24"/>
        </w:rPr>
        <w:t xml:space="preserve">1. </w:t>
      </w:r>
      <w:r w:rsidRPr="00BE148A">
        <w:rPr>
          <w:rFonts w:ascii="宋体" w:hAnsi="宋体" w:hint="eastAsia"/>
          <w:sz w:val="24"/>
        </w:rPr>
        <w:t>极限</w:t>
      </w:r>
      <w:r w:rsidRPr="00BE148A">
        <w:rPr>
          <w:rFonts w:cs="宋体"/>
          <w:position w:val="-28"/>
          <w:sz w:val="24"/>
        </w:rPr>
        <w:object w:dxaOrig="1785" w:dyaOrig="701">
          <v:shape id="图片 9" o:spid="_x0000_i1057" type="#_x0000_t75" style="width:88pt;height:34.8pt;mso-position-horizontal-relative:page;mso-position-vertical-relative:page" o:ole="">
            <v:imagedata r:id="rId70" o:title=""/>
          </v:shape>
          <o:OLEObject Type="Embed" ProgID="Equation.DSMT4" ShapeID="图片 9" DrawAspect="Content" ObjectID="_1667562719" r:id="rId71">
            <o:FieldCodes>\* MERGEFORMAT</o:FieldCodes>
          </o:OLEObject>
        </w:object>
      </w:r>
      <w:r w:rsidRPr="00BE148A">
        <w:rPr>
          <w:rFonts w:ascii="宋体" w:hAnsi="宋体"/>
          <w:sz w:val="24"/>
        </w:rPr>
        <w:t>=</w:t>
      </w:r>
      <w:r w:rsidRPr="00BE148A">
        <w:rPr>
          <w:rFonts w:ascii="宋体" w:hAnsi="宋体"/>
          <w:sz w:val="24"/>
          <w:u w:val="single"/>
        </w:rPr>
        <w:t xml:space="preserve">               </w:t>
      </w:r>
      <w:r w:rsidRPr="00BE148A">
        <w:rPr>
          <w:rFonts w:ascii="宋体"/>
          <w:sz w:val="24"/>
        </w:rPr>
        <w:t>.</w:t>
      </w:r>
    </w:p>
    <w:p w:rsidR="00E777B7" w:rsidRDefault="00E777B7" w:rsidP="00A06FB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2. </w:t>
      </w:r>
      <w:r w:rsidRPr="00BE148A">
        <w:rPr>
          <w:rFonts w:ascii="宋体" w:hAnsi="宋体" w:hint="eastAsia"/>
          <w:sz w:val="24"/>
        </w:rPr>
        <w:t>极限</w:t>
      </w:r>
      <w:r w:rsidRPr="00BE148A">
        <w:rPr>
          <w:position w:val="-26"/>
          <w:sz w:val="24"/>
        </w:rPr>
        <w:object w:dxaOrig="4260" w:dyaOrig="680">
          <v:shape id="_x0000_i1058" type="#_x0000_t75" style="width:213.2pt;height:34.4pt" o:ole="">
            <v:imagedata r:id="rId72" o:title=""/>
          </v:shape>
          <o:OLEObject Type="Embed" ProgID="Equation.DSMT4" ShapeID="_x0000_i1058" DrawAspect="Content" ObjectID="_1667562720" r:id="rId73"/>
        </w:object>
      </w:r>
      <w:r w:rsidRPr="00BE148A">
        <w:rPr>
          <w:sz w:val="24"/>
          <w:u w:val="single"/>
        </w:rPr>
        <w:t xml:space="preserve">                  </w:t>
      </w:r>
      <w:r w:rsidRPr="00BE148A">
        <w:rPr>
          <w:rFonts w:ascii="宋体"/>
          <w:sz w:val="24"/>
        </w:rPr>
        <w:t>.</w:t>
      </w:r>
    </w:p>
    <w:p w:rsidR="00E777B7" w:rsidRDefault="00E777B7" w:rsidP="00A06FB9">
      <w:pPr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．若</w:t>
      </w:r>
      <w:r w:rsidRPr="00A06FB9">
        <w:rPr>
          <w:rFonts w:ascii="宋体" w:hAnsi="宋体" w:hint="eastAsia"/>
          <w:position w:val="-24"/>
          <w:sz w:val="24"/>
        </w:rPr>
        <w:object w:dxaOrig="2240" w:dyaOrig="660">
          <v:shape id="_x0000_i1059" type="#_x0000_t75" style="width:112.4pt;height:33.2pt" o:ole="">
            <v:imagedata r:id="rId74" o:title=""/>
          </v:shape>
          <o:OLEObject Type="Embed" ProgID="Equation.DSMT4" ShapeID="_x0000_i1059" DrawAspect="Content" ObjectID="_1667562721" r:id="rId75"/>
        </w:object>
      </w:r>
      <w:r>
        <w:rPr>
          <w:rFonts w:ascii="宋体" w:hAnsi="宋体" w:hint="eastAsia"/>
          <w:sz w:val="24"/>
        </w:rPr>
        <w:t>，则</w:t>
      </w:r>
      <w:r w:rsidRPr="00BE148A">
        <w:rPr>
          <w:rFonts w:ascii="宋体" w:hAnsi="宋体" w:hint="eastAsia"/>
          <w:position w:val="-6"/>
          <w:sz w:val="24"/>
        </w:rPr>
        <w:object w:dxaOrig="360" w:dyaOrig="200">
          <v:shape id="_x0000_i1060" type="#_x0000_t75" style="width:18pt;height:10.4pt" o:ole="">
            <v:imagedata r:id="rId76" o:title=""/>
          </v:shape>
          <o:OLEObject Type="Embed" ProgID="Equation.DSMT4" ShapeID="_x0000_i1060" DrawAspect="Content" ObjectID="_1667562722" r:id="rId77"/>
        </w:object>
      </w:r>
      <w:r w:rsidRPr="00BE148A">
        <w:rPr>
          <w:rFonts w:ascii="宋体" w:hAnsi="宋体"/>
          <w:sz w:val="24"/>
          <w:u w:val="single"/>
        </w:rPr>
        <w:t xml:space="preserve">         </w:t>
      </w:r>
      <w:r w:rsidRPr="003E4BD4">
        <w:rPr>
          <w:rFonts w:ascii="宋体"/>
          <w:sz w:val="24"/>
        </w:rPr>
        <w:t>,</w:t>
      </w:r>
      <w:r w:rsidRPr="003E4BD4">
        <w:rPr>
          <w:rFonts w:ascii="宋体" w:hAnsi="宋体"/>
          <w:sz w:val="24"/>
        </w:rPr>
        <w:t xml:space="preserve"> </w:t>
      </w:r>
      <w:r w:rsidRPr="00BE148A">
        <w:rPr>
          <w:rFonts w:ascii="宋体" w:hAnsi="宋体" w:hint="eastAsia"/>
          <w:position w:val="-6"/>
          <w:sz w:val="24"/>
        </w:rPr>
        <w:object w:dxaOrig="340" w:dyaOrig="260">
          <v:shape id="_x0000_i1061" type="#_x0000_t75" style="width:16.8pt;height:13.2pt" o:ole="">
            <v:imagedata r:id="rId78" o:title=""/>
          </v:shape>
          <o:OLEObject Type="Embed" ProgID="Equation.DSMT4" ShapeID="_x0000_i1061" DrawAspect="Content" ObjectID="_1667562723" r:id="rId79"/>
        </w:object>
      </w:r>
      <w:r w:rsidRPr="00BE148A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BE148A">
        <w:rPr>
          <w:rFonts w:ascii="宋体" w:hAnsi="宋体"/>
          <w:sz w:val="24"/>
          <w:u w:val="single"/>
        </w:rPr>
        <w:t xml:space="preserve">    </w:t>
      </w:r>
      <w:r>
        <w:rPr>
          <w:rFonts w:ascii="宋体"/>
          <w:sz w:val="24"/>
        </w:rPr>
        <w:t>.</w:t>
      </w:r>
    </w:p>
    <w:p w:rsidR="00E777B7" w:rsidRDefault="00E777B7" w:rsidP="003E4BD4">
      <w:pPr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．已知</w:t>
      </w:r>
      <w:r w:rsidRPr="00A06FB9">
        <w:rPr>
          <w:rFonts w:ascii="宋体" w:hAnsi="宋体" w:hint="eastAsia"/>
          <w:position w:val="-24"/>
          <w:sz w:val="24"/>
        </w:rPr>
        <w:object w:dxaOrig="1820" w:dyaOrig="660">
          <v:shape id="_x0000_i1062" type="#_x0000_t75" style="width:91.2pt;height:33.2pt" o:ole="">
            <v:imagedata r:id="rId80" o:title=""/>
          </v:shape>
          <o:OLEObject Type="Embed" ProgID="Equation.DSMT4" ShapeID="_x0000_i1062" DrawAspect="Content" ObjectID="_1667562724" r:id="rId81"/>
        </w:object>
      </w:r>
      <w:r>
        <w:rPr>
          <w:rFonts w:ascii="宋体" w:hAnsi="宋体" w:hint="eastAsia"/>
          <w:sz w:val="24"/>
        </w:rPr>
        <w:t>，则</w:t>
      </w:r>
      <w:r w:rsidRPr="00BE148A">
        <w:rPr>
          <w:rFonts w:ascii="宋体" w:hAnsi="宋体" w:hint="eastAsia"/>
          <w:position w:val="-6"/>
          <w:sz w:val="24"/>
        </w:rPr>
        <w:object w:dxaOrig="360" w:dyaOrig="200">
          <v:shape id="_x0000_i1063" type="#_x0000_t75" style="width:18pt;height:10.4pt" o:ole="">
            <v:imagedata r:id="rId76" o:title=""/>
          </v:shape>
          <o:OLEObject Type="Embed" ProgID="Equation.DSMT4" ShapeID="_x0000_i1063" DrawAspect="Content" ObjectID="_1667562725" r:id="rId82"/>
        </w:object>
      </w:r>
      <w:r w:rsidRPr="00BE148A">
        <w:rPr>
          <w:rFonts w:ascii="宋体" w:hAnsi="宋体"/>
          <w:sz w:val="24"/>
          <w:u w:val="single"/>
        </w:rPr>
        <w:t xml:space="preserve">        </w:t>
      </w:r>
      <w:r w:rsidRPr="003E4BD4">
        <w:rPr>
          <w:rFonts w:ascii="宋体"/>
          <w:sz w:val="24"/>
        </w:rPr>
        <w:t>,</w:t>
      </w:r>
      <w:r w:rsidRPr="003E4BD4">
        <w:rPr>
          <w:rFonts w:ascii="宋体" w:hAnsi="宋体"/>
          <w:sz w:val="24"/>
        </w:rPr>
        <w:t xml:space="preserve"> </w:t>
      </w:r>
      <w:r w:rsidRPr="00BE148A">
        <w:rPr>
          <w:rFonts w:ascii="宋体" w:hAnsi="宋体" w:hint="eastAsia"/>
          <w:position w:val="-6"/>
          <w:sz w:val="24"/>
        </w:rPr>
        <w:object w:dxaOrig="340" w:dyaOrig="260">
          <v:shape id="_x0000_i1064" type="#_x0000_t75" style="width:16.8pt;height:13.2pt" o:ole="">
            <v:imagedata r:id="rId78" o:title=""/>
          </v:shape>
          <o:OLEObject Type="Embed" ProgID="Equation.DSMT4" ShapeID="_x0000_i1064" DrawAspect="Content" ObjectID="_1667562726" r:id="rId83"/>
        </w:object>
      </w:r>
      <w:r w:rsidRPr="00BE148A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 w:rsidRPr="00BE148A">
        <w:rPr>
          <w:rFonts w:ascii="宋体" w:hAnsi="宋体"/>
          <w:sz w:val="24"/>
          <w:u w:val="single"/>
        </w:rPr>
        <w:t xml:space="preserve">    </w:t>
      </w:r>
      <w:r>
        <w:rPr>
          <w:rFonts w:ascii="宋体"/>
          <w:sz w:val="24"/>
        </w:rPr>
        <w:t>.</w:t>
      </w:r>
    </w:p>
    <w:p w:rsidR="00E777B7" w:rsidRPr="00BE148A" w:rsidRDefault="00E777B7" w:rsidP="00A06FB9">
      <w:pPr>
        <w:rPr>
          <w:rFonts w:ascii="宋体"/>
          <w:sz w:val="24"/>
        </w:rPr>
      </w:pPr>
    </w:p>
    <w:p w:rsidR="00E777B7" w:rsidRPr="00BE148A" w:rsidRDefault="00E777B7" w:rsidP="00A06FB9">
      <w:pPr>
        <w:spacing w:line="480" w:lineRule="auto"/>
        <w:rPr>
          <w:rFonts w:ascii="宋体"/>
          <w:b/>
          <w:bCs/>
          <w:sz w:val="24"/>
        </w:rPr>
      </w:pPr>
      <w:r>
        <w:rPr>
          <w:rFonts w:ascii="宋体" w:hAnsi="宋体"/>
          <w:sz w:val="24"/>
        </w:rPr>
        <w:t>5</w:t>
      </w:r>
      <w:r w:rsidRPr="00BE148A">
        <w:rPr>
          <w:rFonts w:ascii="宋体"/>
          <w:sz w:val="24"/>
        </w:rPr>
        <w:t>.</w:t>
      </w:r>
      <w:r w:rsidRPr="00BE148A">
        <w:rPr>
          <w:rFonts w:hint="eastAsia"/>
          <w:sz w:val="24"/>
        </w:rPr>
        <w:t>设函数</w:t>
      </w:r>
      <w:r w:rsidRPr="00BE148A">
        <w:rPr>
          <w:i/>
          <w:sz w:val="24"/>
        </w:rPr>
        <w:t>f</w:t>
      </w:r>
      <w:r w:rsidRPr="00BE148A">
        <w:rPr>
          <w:sz w:val="24"/>
        </w:rPr>
        <w:t xml:space="preserve"> (</w:t>
      </w:r>
      <w:r w:rsidRPr="00BE148A">
        <w:rPr>
          <w:i/>
          <w:sz w:val="24"/>
        </w:rPr>
        <w:t>x</w:t>
      </w:r>
      <w:r w:rsidRPr="00BE148A">
        <w:rPr>
          <w:sz w:val="24"/>
        </w:rPr>
        <w:t>)=</w:t>
      </w:r>
      <w:r w:rsidRPr="00BE148A">
        <w:rPr>
          <w:position w:val="-40"/>
          <w:sz w:val="24"/>
        </w:rPr>
        <w:object w:dxaOrig="1700" w:dyaOrig="920">
          <v:shape id="_x0000_i1065" type="#_x0000_t75" style="width:85.2pt;height:46pt" o:ole="">
            <v:imagedata r:id="rId84" o:title=""/>
          </v:shape>
          <o:OLEObject Type="Embed" ProgID="Equation.DSMT4" ShapeID="_x0000_i1065" DrawAspect="Content" ObjectID="_1667562727" r:id="rId85"/>
        </w:object>
      </w:r>
      <w:r w:rsidRPr="00BE148A">
        <w:rPr>
          <w:rFonts w:hint="eastAsia"/>
          <w:sz w:val="24"/>
        </w:rPr>
        <w:t>在点</w:t>
      </w:r>
      <w:r w:rsidRPr="00BE148A">
        <w:rPr>
          <w:i/>
          <w:sz w:val="24"/>
        </w:rPr>
        <w:t>x</w:t>
      </w:r>
      <w:r w:rsidRPr="00BE148A">
        <w:rPr>
          <w:sz w:val="24"/>
        </w:rPr>
        <w:t>=0</w:t>
      </w:r>
      <w:r w:rsidRPr="00BE148A">
        <w:rPr>
          <w:rFonts w:hint="eastAsia"/>
          <w:sz w:val="24"/>
        </w:rPr>
        <w:t>处连续，则</w:t>
      </w:r>
      <w:r w:rsidRPr="00BE148A">
        <w:rPr>
          <w:rFonts w:ascii="宋体" w:hAnsi="宋体" w:hint="eastAsia"/>
          <w:position w:val="-6"/>
          <w:sz w:val="24"/>
        </w:rPr>
        <w:object w:dxaOrig="360" w:dyaOrig="200">
          <v:shape id="_x0000_i1066" type="#_x0000_t75" style="width:18pt;height:10.4pt" o:ole="">
            <v:imagedata r:id="rId76" o:title=""/>
          </v:shape>
          <o:OLEObject Type="Embed" ProgID="Equation.DSMT4" ShapeID="_x0000_i1066" DrawAspect="Content" ObjectID="_1667562728" r:id="rId86"/>
        </w:object>
      </w:r>
      <w:r w:rsidRPr="00BE148A">
        <w:rPr>
          <w:rFonts w:ascii="宋体" w:hAnsi="宋体"/>
          <w:sz w:val="24"/>
          <w:u w:val="single"/>
        </w:rPr>
        <w:t xml:space="preserve">         </w:t>
      </w:r>
      <w:r w:rsidRPr="00BE148A">
        <w:rPr>
          <w:rFonts w:ascii="宋体"/>
          <w:sz w:val="24"/>
        </w:rPr>
        <w:t>.</w:t>
      </w:r>
    </w:p>
    <w:p w:rsidR="00E777B7" w:rsidRPr="00BE148A" w:rsidRDefault="00E777B7" w:rsidP="00A06FB9">
      <w:pPr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 w:rsidRPr="00BE148A">
        <w:rPr>
          <w:rFonts w:ascii="宋体"/>
          <w:sz w:val="24"/>
        </w:rPr>
        <w:t>.</w:t>
      </w:r>
      <w:r w:rsidRPr="00BE148A">
        <w:rPr>
          <w:rFonts w:ascii="宋体" w:hAnsi="宋体" w:hint="eastAsia"/>
          <w:sz w:val="24"/>
        </w:rPr>
        <w:t>函数</w:t>
      </w:r>
      <w:r w:rsidRPr="00BE148A">
        <w:rPr>
          <w:rFonts w:ascii="宋体" w:hAnsi="宋体" w:hint="eastAsia"/>
          <w:position w:val="-28"/>
          <w:sz w:val="24"/>
        </w:rPr>
        <w:object w:dxaOrig="2420" w:dyaOrig="660">
          <v:shape id="_x0000_i1067" type="#_x0000_t75" style="width:121.2pt;height:33.2pt" o:ole="">
            <v:imagedata r:id="rId87" o:title=""/>
          </v:shape>
          <o:OLEObject Type="Embed" ProgID="Equation.DSMT4" ShapeID="_x0000_i1067" DrawAspect="Content" ObjectID="_1667562729" r:id="rId88"/>
        </w:object>
      </w:r>
      <w:r w:rsidRPr="00BE148A">
        <w:rPr>
          <w:rFonts w:ascii="宋体" w:hAnsi="宋体" w:hint="eastAsia"/>
          <w:sz w:val="24"/>
        </w:rPr>
        <w:t>的连续区间为</w:t>
      </w:r>
      <w:r w:rsidRPr="00BE148A">
        <w:rPr>
          <w:rFonts w:ascii="宋体" w:hAnsi="宋体"/>
          <w:sz w:val="24"/>
          <w:u w:val="single"/>
        </w:rPr>
        <w:t xml:space="preserve">                     </w:t>
      </w:r>
      <w:r w:rsidRPr="00BE148A">
        <w:rPr>
          <w:rFonts w:ascii="宋体"/>
          <w:sz w:val="24"/>
        </w:rPr>
        <w:t>.</w:t>
      </w:r>
    </w:p>
    <w:p w:rsidR="00E777B7" w:rsidRPr="003E4BD4" w:rsidRDefault="00E777B7" w:rsidP="003E4BD4">
      <w:pPr>
        <w:spacing w:line="480" w:lineRule="auto"/>
        <w:rPr>
          <w:rFonts w:ascii="宋体"/>
          <w:b/>
          <w:bCs/>
          <w:sz w:val="24"/>
        </w:rPr>
      </w:pPr>
      <w:r>
        <w:rPr>
          <w:rFonts w:ascii="宋体" w:hAnsi="宋体"/>
          <w:sz w:val="24"/>
        </w:rPr>
        <w:t>7</w:t>
      </w:r>
      <w:r w:rsidRPr="00BE148A">
        <w:rPr>
          <w:rFonts w:ascii="宋体"/>
          <w:sz w:val="24"/>
        </w:rPr>
        <w:t>.</w:t>
      </w:r>
      <w:r w:rsidRPr="00BE148A">
        <w:rPr>
          <w:rFonts w:hint="eastAsia"/>
          <w:sz w:val="24"/>
        </w:rPr>
        <w:t>设函数</w:t>
      </w:r>
      <w:r w:rsidRPr="00BE148A">
        <w:rPr>
          <w:i/>
          <w:sz w:val="24"/>
        </w:rPr>
        <w:t>f</w:t>
      </w:r>
      <w:r w:rsidRPr="00BE148A">
        <w:rPr>
          <w:sz w:val="24"/>
        </w:rPr>
        <w:t xml:space="preserve"> (</w:t>
      </w:r>
      <w:r w:rsidRPr="00BE148A">
        <w:rPr>
          <w:i/>
          <w:sz w:val="24"/>
        </w:rPr>
        <w:t>x</w:t>
      </w:r>
      <w:r w:rsidRPr="00BE148A">
        <w:rPr>
          <w:sz w:val="24"/>
        </w:rPr>
        <w:t>)=</w:t>
      </w:r>
      <w:r w:rsidRPr="00BE148A">
        <w:rPr>
          <w:position w:val="-46"/>
          <w:sz w:val="24"/>
        </w:rPr>
        <w:object w:dxaOrig="2040" w:dyaOrig="1040">
          <v:shape id="_x0000_i1068" type="#_x0000_t75" style="width:102pt;height:52.4pt" o:ole="">
            <v:imagedata r:id="rId89" o:title=""/>
          </v:shape>
          <o:OLEObject Type="Embed" ProgID="Equation.DSMT4" ShapeID="_x0000_i1068" DrawAspect="Content" ObjectID="_1667562730" r:id="rId90"/>
        </w:object>
      </w:r>
      <w:r w:rsidRPr="00BE148A">
        <w:rPr>
          <w:rFonts w:hint="eastAsia"/>
          <w:sz w:val="24"/>
        </w:rPr>
        <w:t>在点</w:t>
      </w:r>
      <w:r w:rsidRPr="00BE148A">
        <w:rPr>
          <w:i/>
          <w:sz w:val="24"/>
        </w:rPr>
        <w:t>x</w:t>
      </w:r>
      <w:r w:rsidRPr="00BE148A">
        <w:rPr>
          <w:sz w:val="24"/>
        </w:rPr>
        <w:t>=2</w:t>
      </w:r>
      <w:r w:rsidRPr="00BE148A">
        <w:rPr>
          <w:rFonts w:hint="eastAsia"/>
          <w:sz w:val="24"/>
        </w:rPr>
        <w:t>处连续，则</w:t>
      </w:r>
      <w:r w:rsidRPr="00BE148A">
        <w:rPr>
          <w:rFonts w:ascii="宋体" w:hAnsi="宋体" w:hint="eastAsia"/>
          <w:position w:val="-6"/>
          <w:sz w:val="24"/>
        </w:rPr>
        <w:object w:dxaOrig="360" w:dyaOrig="200">
          <v:shape id="_x0000_i1069" type="#_x0000_t75" style="width:18pt;height:10.4pt" o:ole="">
            <v:imagedata r:id="rId76" o:title=""/>
          </v:shape>
          <o:OLEObject Type="Embed" ProgID="Equation.DSMT4" ShapeID="_x0000_i1069" DrawAspect="Content" ObjectID="_1667562731" r:id="rId91"/>
        </w:object>
      </w:r>
      <w:r w:rsidRPr="00BE148A">
        <w:rPr>
          <w:rFonts w:ascii="宋体" w:hAnsi="宋体"/>
          <w:sz w:val="24"/>
          <w:u w:val="single"/>
        </w:rPr>
        <w:t xml:space="preserve">         </w:t>
      </w:r>
      <w:r w:rsidRPr="00BE148A">
        <w:rPr>
          <w:rFonts w:ascii="宋体"/>
          <w:sz w:val="24"/>
        </w:rPr>
        <w:t>.</w:t>
      </w:r>
    </w:p>
    <w:p w:rsidR="00E777B7" w:rsidRDefault="00E777B7" w:rsidP="00447688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 w:rsidRPr="00594E57">
        <w:rPr>
          <w:rFonts w:hint="eastAsia"/>
          <w:b/>
          <w:sz w:val="24"/>
          <w:szCs w:val="24"/>
        </w:rPr>
        <w:t>三、</w:t>
      </w:r>
      <w:r>
        <w:rPr>
          <w:rFonts w:hint="eastAsia"/>
          <w:b/>
          <w:sz w:val="24"/>
          <w:szCs w:val="24"/>
        </w:rPr>
        <w:t>计算题</w:t>
      </w:r>
      <w:r w:rsidRPr="00594E57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每小</w:t>
      </w:r>
      <w:r w:rsidRPr="00594E57">
        <w:rPr>
          <w:rFonts w:hint="eastAsia"/>
          <w:b/>
          <w:sz w:val="24"/>
          <w:szCs w:val="24"/>
        </w:rPr>
        <w:t>题</w:t>
      </w:r>
      <w:r>
        <w:rPr>
          <w:b/>
          <w:sz w:val="24"/>
          <w:szCs w:val="24"/>
        </w:rPr>
        <w:t>7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14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Default="00E777B7" w:rsidP="00510091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>
        <w:rPr>
          <w:sz w:val="24"/>
          <w:szCs w:val="24"/>
        </w:rPr>
        <w:t>1.</w:t>
      </w:r>
      <w:r w:rsidRPr="006219F0">
        <w:rPr>
          <w:sz w:val="24"/>
        </w:rPr>
        <w:t xml:space="preserve"> </w:t>
      </w:r>
      <w:r w:rsidRPr="00BE148A">
        <w:rPr>
          <w:rFonts w:hint="eastAsia"/>
          <w:sz w:val="24"/>
        </w:rPr>
        <w:t>求极限</w:t>
      </w:r>
      <w:r w:rsidRPr="00510091">
        <w:rPr>
          <w:rFonts w:ascii="宋体" w:hAnsi="宋体" w:hint="eastAsia"/>
          <w:position w:val="-30"/>
          <w:sz w:val="24"/>
        </w:rPr>
        <w:object w:dxaOrig="1740" w:dyaOrig="740">
          <v:shape id="_x0000_i1070" type="#_x0000_t75" style="width:87.2pt;height:37.2pt" o:ole="">
            <v:imagedata r:id="rId92" o:title=""/>
          </v:shape>
          <o:OLEObject Type="Embed" ProgID="Equation.DSMT4" ShapeID="_x0000_i1070" DrawAspect="Content" ObjectID="_1667562732" r:id="rId93"/>
        </w:object>
      </w:r>
    </w:p>
    <w:p w:rsidR="00E777B7" w:rsidRDefault="00E777B7" w:rsidP="00510091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 w:rsidRPr="006E4F6A">
        <w:rPr>
          <w:sz w:val="24"/>
          <w:szCs w:val="24"/>
        </w:rPr>
        <w:t>2.</w:t>
      </w:r>
      <w:r w:rsidRPr="00510091">
        <w:rPr>
          <w:sz w:val="24"/>
        </w:rPr>
        <w:t xml:space="preserve"> </w:t>
      </w:r>
      <w:r w:rsidRPr="00BE148A">
        <w:rPr>
          <w:rFonts w:hint="eastAsia"/>
          <w:sz w:val="24"/>
        </w:rPr>
        <w:t>求极限</w:t>
      </w:r>
      <w:r w:rsidRPr="00510091">
        <w:rPr>
          <w:rFonts w:ascii="宋体" w:hAnsi="宋体" w:hint="eastAsia"/>
          <w:position w:val="-24"/>
          <w:sz w:val="24"/>
        </w:rPr>
        <w:object w:dxaOrig="2079" w:dyaOrig="680">
          <v:shape id="_x0000_i1071" type="#_x0000_t75" style="width:104pt;height:34.4pt" o:ole="">
            <v:imagedata r:id="rId94" o:title=""/>
          </v:shape>
          <o:OLEObject Type="Embed" ProgID="Equation.DSMT4" ShapeID="_x0000_i1071" DrawAspect="Content" ObjectID="_1667562733" r:id="rId95"/>
        </w:object>
      </w: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594E57">
        <w:rPr>
          <w:rFonts w:hint="eastAsia"/>
          <w:b/>
          <w:sz w:val="24"/>
          <w:szCs w:val="24"/>
        </w:rPr>
        <w:t>、计算题（</w:t>
      </w:r>
      <w:r>
        <w:rPr>
          <w:rFonts w:hint="eastAsia"/>
          <w:b/>
          <w:sz w:val="24"/>
          <w:szCs w:val="24"/>
        </w:rPr>
        <w:t>每小</w:t>
      </w:r>
      <w:r w:rsidRPr="00594E57">
        <w:rPr>
          <w:rFonts w:hint="eastAsia"/>
          <w:b/>
          <w:sz w:val="24"/>
          <w:szCs w:val="24"/>
        </w:rPr>
        <w:t>题</w:t>
      </w:r>
      <w:r>
        <w:rPr>
          <w:b/>
          <w:sz w:val="24"/>
          <w:szCs w:val="24"/>
        </w:rPr>
        <w:t>7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14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Default="00E777B7" w:rsidP="00D33A76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>
        <w:rPr>
          <w:sz w:val="24"/>
          <w:szCs w:val="24"/>
        </w:rPr>
        <w:t>1.</w:t>
      </w:r>
      <w:r w:rsidRPr="006219F0">
        <w:rPr>
          <w:sz w:val="24"/>
        </w:rPr>
        <w:t xml:space="preserve"> </w:t>
      </w:r>
      <w:r w:rsidRPr="00BE148A">
        <w:rPr>
          <w:rFonts w:hint="eastAsia"/>
          <w:sz w:val="24"/>
        </w:rPr>
        <w:t>求极限</w:t>
      </w:r>
      <w:r w:rsidRPr="00D33A76">
        <w:rPr>
          <w:rFonts w:ascii="宋体" w:hAnsi="宋体" w:hint="eastAsia"/>
          <w:position w:val="-20"/>
          <w:sz w:val="24"/>
        </w:rPr>
        <w:object w:dxaOrig="2240" w:dyaOrig="520">
          <v:shape id="_x0000_i1072" type="#_x0000_t75" style="width:112.4pt;height:25.6pt" o:ole="">
            <v:imagedata r:id="rId96" o:title=""/>
          </v:shape>
          <o:OLEObject Type="Embed" ProgID="Equation.DSMT4" ShapeID="_x0000_i1072" DrawAspect="Content" ObjectID="_1667562734" r:id="rId97"/>
        </w:object>
      </w:r>
    </w:p>
    <w:p w:rsidR="00E777B7" w:rsidRDefault="00E777B7" w:rsidP="00D33A76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>
        <w:t>2.</w:t>
      </w:r>
      <w:r w:rsidRPr="00D33A76">
        <w:rPr>
          <w:sz w:val="24"/>
        </w:rPr>
        <w:t xml:space="preserve"> </w:t>
      </w:r>
      <w:r w:rsidRPr="00BE148A">
        <w:rPr>
          <w:rFonts w:hint="eastAsia"/>
          <w:sz w:val="24"/>
        </w:rPr>
        <w:t>求极限</w:t>
      </w:r>
      <w:r w:rsidRPr="00D33A76">
        <w:rPr>
          <w:rFonts w:ascii="宋体" w:hAnsi="宋体" w:hint="eastAsia"/>
          <w:position w:val="-24"/>
          <w:sz w:val="24"/>
        </w:rPr>
        <w:object w:dxaOrig="2880" w:dyaOrig="660">
          <v:shape id="_x0000_i1073" type="#_x0000_t75" style="width:2in;height:33.2pt" o:ole="">
            <v:imagedata r:id="rId98" o:title=""/>
          </v:shape>
          <o:OLEObject Type="Embed" ProgID="Equation.DSMT4" ShapeID="_x0000_i1073" DrawAspect="Content" ObjectID="_1667562735" r:id="rId99"/>
        </w:object>
      </w:r>
    </w:p>
    <w:p w:rsidR="00E777B7" w:rsidRDefault="00E777B7" w:rsidP="001D2688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 w:rsidRPr="008A384E">
        <w:rPr>
          <w:rFonts w:hint="eastAsia"/>
          <w:b/>
          <w:sz w:val="24"/>
          <w:szCs w:val="24"/>
        </w:rPr>
        <w:lastRenderedPageBreak/>
        <w:t>五</w:t>
      </w:r>
      <w:r w:rsidRPr="00594E57">
        <w:rPr>
          <w:rFonts w:hint="eastAsia"/>
          <w:b/>
          <w:sz w:val="24"/>
          <w:szCs w:val="24"/>
        </w:rPr>
        <w:t>、计算题（</w:t>
      </w:r>
      <w:r>
        <w:rPr>
          <w:rFonts w:hint="eastAsia"/>
          <w:b/>
          <w:sz w:val="24"/>
          <w:szCs w:val="24"/>
        </w:rPr>
        <w:t>每小题</w:t>
      </w:r>
      <w:r>
        <w:rPr>
          <w:b/>
          <w:sz w:val="24"/>
          <w:szCs w:val="24"/>
        </w:rPr>
        <w:t>6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18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Default="00E777B7" w:rsidP="00C351CB">
      <w:pPr>
        <w:rPr>
          <w:rFonts w:ascii="宋体"/>
          <w:position w:val="-28"/>
          <w:sz w:val="24"/>
        </w:rPr>
      </w:pPr>
      <w:r>
        <w:rPr>
          <w:sz w:val="24"/>
        </w:rPr>
        <w:t>1.</w:t>
      </w:r>
      <w:r w:rsidRPr="006219F0">
        <w:rPr>
          <w:sz w:val="24"/>
        </w:rPr>
        <w:t xml:space="preserve"> </w:t>
      </w:r>
      <w:r w:rsidRPr="00BE148A">
        <w:rPr>
          <w:rFonts w:hint="eastAsia"/>
          <w:sz w:val="24"/>
        </w:rPr>
        <w:t>求极限</w:t>
      </w:r>
      <w:r w:rsidRPr="00112584">
        <w:rPr>
          <w:rFonts w:ascii="宋体" w:hAnsi="宋体" w:hint="eastAsia"/>
          <w:position w:val="-30"/>
          <w:sz w:val="24"/>
        </w:rPr>
        <w:object w:dxaOrig="3000" w:dyaOrig="740">
          <v:shape id="_x0000_i1074" type="#_x0000_t75" style="width:150pt;height:37.2pt" o:ole="">
            <v:imagedata r:id="rId100" o:title=""/>
          </v:shape>
          <o:OLEObject Type="Embed" ProgID="Equation.DSMT4" ShapeID="_x0000_i1074" DrawAspect="Content" ObjectID="_1667562736" r:id="rId101"/>
        </w:object>
      </w:r>
    </w:p>
    <w:p w:rsidR="00E777B7" w:rsidRDefault="00E777B7" w:rsidP="00510091">
      <w:pPr>
        <w:rPr>
          <w:rFonts w:ascii="宋体"/>
          <w:sz w:val="24"/>
        </w:rPr>
      </w:pPr>
      <w:r>
        <w:rPr>
          <w:sz w:val="24"/>
        </w:rPr>
        <w:t>2.</w:t>
      </w:r>
      <w:r w:rsidRPr="00BE148A">
        <w:rPr>
          <w:rFonts w:ascii="宋体" w:hAnsi="宋体"/>
          <w:sz w:val="24"/>
        </w:rPr>
        <w:t xml:space="preserve"> </w:t>
      </w:r>
      <w:r w:rsidRPr="00BE148A">
        <w:rPr>
          <w:rFonts w:hint="eastAsia"/>
          <w:sz w:val="24"/>
        </w:rPr>
        <w:t>求极限</w:t>
      </w:r>
      <w:r w:rsidRPr="00BE148A">
        <w:rPr>
          <w:rFonts w:ascii="宋体" w:hAnsi="宋体" w:hint="eastAsia"/>
          <w:position w:val="-28"/>
          <w:sz w:val="24"/>
        </w:rPr>
        <w:object w:dxaOrig="1480" w:dyaOrig="820">
          <v:shape id="_x0000_i1075" type="#_x0000_t75" style="width:73.6pt;height:40.8pt" o:ole="">
            <v:imagedata r:id="rId102" o:title=""/>
          </v:shape>
          <o:OLEObject Type="Embed" ProgID="Equation.DSMT4" ShapeID="_x0000_i1075" DrawAspect="Content" ObjectID="_1667562737" r:id="rId103"/>
        </w:object>
      </w:r>
      <w:r w:rsidRPr="00BE148A">
        <w:rPr>
          <w:rFonts w:ascii="宋体" w:hAnsi="宋体"/>
          <w:sz w:val="24"/>
        </w:rPr>
        <w:t xml:space="preserve">    </w:t>
      </w:r>
    </w:p>
    <w:p w:rsidR="00E777B7" w:rsidRPr="007C0EE9" w:rsidRDefault="00E777B7" w:rsidP="007C0EE9">
      <w:pPr>
        <w:tabs>
          <w:tab w:val="left" w:pos="4111"/>
        </w:tabs>
        <w:spacing w:line="400" w:lineRule="atLeast"/>
        <w:rPr>
          <w:rFonts w:ascii="宋体"/>
          <w:sz w:val="24"/>
        </w:rPr>
      </w:pPr>
      <w:r>
        <w:rPr>
          <w:sz w:val="24"/>
        </w:rPr>
        <w:t>3.</w:t>
      </w:r>
      <w:r w:rsidRPr="006219F0">
        <w:rPr>
          <w:sz w:val="24"/>
        </w:rPr>
        <w:t xml:space="preserve"> </w:t>
      </w:r>
      <w:r w:rsidRPr="00BE148A">
        <w:rPr>
          <w:rFonts w:hint="eastAsia"/>
          <w:sz w:val="24"/>
        </w:rPr>
        <w:t>求极限</w:t>
      </w:r>
      <w:r w:rsidRPr="00BE148A">
        <w:rPr>
          <w:rFonts w:ascii="宋体" w:hAnsi="宋体" w:hint="eastAsia"/>
          <w:position w:val="-28"/>
          <w:sz w:val="24"/>
        </w:rPr>
        <w:object w:dxaOrig="2520" w:dyaOrig="720">
          <v:shape id="_x0000_i1076" type="#_x0000_t75" style="width:126pt;height:36pt" o:ole="">
            <v:imagedata r:id="rId104" o:title=""/>
          </v:shape>
          <o:OLEObject Type="Embed" ProgID="Equation.DSMT4" ShapeID="_x0000_i1076" DrawAspect="Content" ObjectID="_1667562738" r:id="rId105"/>
        </w:object>
      </w: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447688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Pr="00594E5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应用题、证明题</w:t>
      </w:r>
      <w:r w:rsidRPr="00594E57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每小题</w:t>
      </w:r>
      <w:r>
        <w:rPr>
          <w:b/>
          <w:sz w:val="24"/>
          <w:szCs w:val="24"/>
        </w:rPr>
        <w:t>6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12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Default="00E777B7" w:rsidP="008A384E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 w:rsidRPr="00EB5037">
        <w:rPr>
          <w:sz w:val="24"/>
          <w:szCs w:val="24"/>
        </w:rPr>
        <w:t>1.</w:t>
      </w:r>
      <w:r w:rsidRPr="007056E4">
        <w:rPr>
          <w:rFonts w:ascii="宋体" w:hAnsi="宋体" w:hint="eastAsia"/>
          <w:position w:val="-40"/>
          <w:sz w:val="24"/>
        </w:rPr>
        <w:object w:dxaOrig="6300" w:dyaOrig="780">
          <v:shape id="_x0000_i1077" type="#_x0000_t75" style="width:315.2pt;height:39.2pt" o:ole="">
            <v:imagedata r:id="rId106" o:title=""/>
          </v:shape>
          <o:OLEObject Type="Embed" ProgID="Equation.DSMT4" ShapeID="_x0000_i1077" DrawAspect="Content" ObjectID="_1667562739" r:id="rId107"/>
        </w:object>
      </w:r>
    </w:p>
    <w:p w:rsidR="00E777B7" w:rsidRDefault="00E777B7" w:rsidP="00772F8C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 w:rsidRPr="00772F8C">
        <w:rPr>
          <w:rFonts w:ascii="宋体" w:hAnsi="宋体" w:hint="eastAsia"/>
          <w:position w:val="-28"/>
          <w:sz w:val="24"/>
        </w:rPr>
        <w:object w:dxaOrig="5980" w:dyaOrig="680">
          <v:shape id="_x0000_i1078" type="#_x0000_t75" style="width:298.8pt;height:34.4pt" o:ole="">
            <v:imagedata r:id="rId108" o:title=""/>
          </v:shape>
          <o:OLEObject Type="Embed" ProgID="Equation.DSMT4" ShapeID="_x0000_i1078" DrawAspect="Content" ObjectID="_1667562740" r:id="rId109"/>
        </w:object>
      </w:r>
    </w:p>
    <w:p w:rsidR="00E777B7" w:rsidRPr="00772F8C" w:rsidRDefault="00E777B7" w:rsidP="00772F8C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Pr="00E95475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Pr="004E5048" w:rsidRDefault="001B5E14" w:rsidP="001538B8">
      <w:pPr>
        <w:spacing w:afterLines="100" w:line="360" w:lineRule="exact"/>
        <w:jc w:val="center"/>
        <w:rPr>
          <w:rFonts w:ascii="黑体" w:eastAsia="黑体"/>
          <w:b/>
          <w:bCs/>
          <w:sz w:val="30"/>
          <w:szCs w:val="30"/>
        </w:rPr>
      </w:pPr>
      <w:r w:rsidRPr="001B5E14">
        <w:rPr>
          <w:noProof/>
        </w:rPr>
        <w:pict>
          <v:shape id="_x0000_s1027" type="#_x0000_t202" style="position:absolute;left:0;text-align:left;margin-left:-81pt;margin-top:0;width:1in;height:696.6pt;z-index:2" filled="f" stroked="f">
            <v:textbox style="layout-flow:vertical;mso-layout-flow-alt:bottom-to-top;mso-next-textbox:#_x0000_s1027" inset="0,,0">
              <w:txbxContent>
                <w:p w:rsidR="00E777B7" w:rsidRDefault="00E777B7" w:rsidP="0079097A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</w:rPr>
                    <w:t>专业班级：</w:t>
                  </w:r>
                  <w:r>
                    <w:rPr>
                      <w:sz w:val="28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8"/>
                    </w:rPr>
                    <w:t>姓名：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</w:rPr>
                    <w:t>学号：</w:t>
                  </w:r>
                  <w:r>
                    <w:rPr>
                      <w:sz w:val="28"/>
                      <w:u w:val="single"/>
                    </w:rPr>
                    <w:t xml:space="preserve">              </w:t>
                  </w:r>
                </w:p>
                <w:p w:rsidR="00E777B7" w:rsidRDefault="00E777B7" w:rsidP="0079097A">
                  <w:pPr>
                    <w:spacing w:line="480" w:lineRule="auto"/>
                  </w:pP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装</w:t>
                  </w:r>
                  <w:r>
                    <w:rPr>
                      <w:sz w:val="28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订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线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内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不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题</w:t>
                  </w:r>
                  <w:r>
                    <w:rPr>
                      <w:sz w:val="28"/>
                      <w:u w:val="single"/>
                    </w:rPr>
                    <w:t xml:space="preserve">                                   </w:t>
                  </w:r>
                </w:p>
                <w:p w:rsidR="00E777B7" w:rsidRDefault="00E777B7" w:rsidP="0079097A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Pr="001B5E14">
        <w:rPr>
          <w:noProof/>
        </w:rPr>
        <w:pict>
          <v:shape id="_x0000_s1028" type="#_x0000_t202" style="position:absolute;left:0;text-align:left;margin-left:-81pt;margin-top:0;width:1in;height:696.6pt;z-index:3" filled="f" stroked="f">
            <v:textbox style="layout-flow:vertical;mso-layout-flow-alt:bottom-to-top;mso-next-textbox:#_x0000_s1028" inset="0,,0">
              <w:txbxContent>
                <w:p w:rsidR="00E777B7" w:rsidRDefault="00E777B7" w:rsidP="0079097A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</w:rPr>
                    <w:t>专业班级：</w:t>
                  </w:r>
                  <w:r>
                    <w:rPr>
                      <w:sz w:val="28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8"/>
                    </w:rPr>
                    <w:t>姓名：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</w:rPr>
                    <w:t>学号：</w:t>
                  </w:r>
                  <w:r>
                    <w:rPr>
                      <w:sz w:val="28"/>
                      <w:u w:val="single"/>
                    </w:rPr>
                    <w:t xml:space="preserve">              </w:t>
                  </w:r>
                </w:p>
                <w:p w:rsidR="00E777B7" w:rsidRDefault="00E777B7" w:rsidP="0079097A">
                  <w:pPr>
                    <w:spacing w:line="480" w:lineRule="auto"/>
                  </w:pP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装</w:t>
                  </w:r>
                  <w:r>
                    <w:rPr>
                      <w:sz w:val="28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订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线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内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不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题</w:t>
                  </w:r>
                  <w:r>
                    <w:rPr>
                      <w:sz w:val="28"/>
                      <w:u w:val="single"/>
                    </w:rPr>
                    <w:t xml:space="preserve">                                   </w:t>
                  </w:r>
                </w:p>
                <w:p w:rsidR="00E777B7" w:rsidRDefault="00E777B7" w:rsidP="0079097A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E777B7" w:rsidRPr="004E5048">
        <w:rPr>
          <w:rFonts w:ascii="黑体" w:eastAsia="黑体" w:hint="eastAsia"/>
          <w:b/>
          <w:bCs/>
          <w:sz w:val="30"/>
          <w:szCs w:val="30"/>
        </w:rPr>
        <w:t>浙江农林大学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20</w:t>
      </w:r>
      <w:r w:rsidR="00910FE3">
        <w:rPr>
          <w:rFonts w:ascii="黑体" w:eastAsia="黑体"/>
          <w:b/>
          <w:bCs/>
          <w:sz w:val="30"/>
          <w:szCs w:val="30"/>
          <w:u w:val="single"/>
        </w:rPr>
        <w:t>20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</w:t>
      </w:r>
      <w:r w:rsidR="00E777B7" w:rsidRPr="004E5048">
        <w:rPr>
          <w:rFonts w:ascii="黑体" w:eastAsia="黑体"/>
          <w:b/>
          <w:bCs/>
          <w:sz w:val="30"/>
          <w:szCs w:val="30"/>
        </w:rPr>
        <w:t>-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20</w:t>
      </w:r>
      <w:r w:rsidR="00910FE3">
        <w:rPr>
          <w:rFonts w:ascii="黑体" w:eastAsia="黑体"/>
          <w:b/>
          <w:bCs/>
          <w:sz w:val="30"/>
          <w:szCs w:val="30"/>
          <w:u w:val="single"/>
        </w:rPr>
        <w:t>21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</w:t>
      </w:r>
      <w:r w:rsidR="00E777B7" w:rsidRPr="004E5048">
        <w:rPr>
          <w:rFonts w:ascii="黑体" w:eastAsia="黑体" w:hint="eastAsia"/>
          <w:b/>
          <w:bCs/>
          <w:sz w:val="30"/>
          <w:szCs w:val="30"/>
        </w:rPr>
        <w:t>学年</w:t>
      </w:r>
      <w:r w:rsidR="00E777B7" w:rsidRPr="00E642D5">
        <w:rPr>
          <w:rFonts w:ascii="黑体" w:eastAsia="黑体" w:hint="eastAsia"/>
          <w:b/>
          <w:bCs/>
          <w:sz w:val="32"/>
          <w:szCs w:val="32"/>
        </w:rPr>
        <w:t>第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>
        <w:rPr>
          <w:rFonts w:ascii="黑体" w:eastAsia="黑体" w:hint="eastAsia"/>
          <w:b/>
          <w:bCs/>
          <w:sz w:val="32"/>
          <w:szCs w:val="32"/>
          <w:u w:val="single"/>
        </w:rPr>
        <w:t>一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 w:rsidRPr="00E642D5">
        <w:rPr>
          <w:rFonts w:ascii="黑体" w:eastAsia="黑体" w:hint="eastAsia"/>
          <w:b/>
          <w:bCs/>
          <w:sz w:val="32"/>
          <w:szCs w:val="32"/>
        </w:rPr>
        <w:t>学期</w:t>
      </w:r>
      <w:r w:rsidR="00E777B7">
        <w:rPr>
          <w:rFonts w:ascii="黑体" w:eastAsia="黑体" w:hint="eastAsia"/>
          <w:b/>
          <w:sz w:val="32"/>
        </w:rPr>
        <w:t>平时独立练习</w:t>
      </w:r>
      <w:r w:rsidR="00E777B7" w:rsidRPr="002E7002">
        <w:rPr>
          <w:rFonts w:ascii="黑体" w:eastAsia="黑体"/>
          <w:b/>
          <w:color w:val="FF0000"/>
          <w:sz w:val="32"/>
        </w:rPr>
        <w:t>1</w:t>
      </w:r>
    </w:p>
    <w:p w:rsidR="00E777B7" w:rsidRPr="00F51D46" w:rsidRDefault="00E777B7" w:rsidP="001538B8">
      <w:pPr>
        <w:spacing w:afterLines="100" w:line="360" w:lineRule="exact"/>
        <w:jc w:val="center"/>
        <w:rPr>
          <w:rFonts w:ascii="黑体" w:eastAsia="黑体"/>
          <w:b/>
          <w:bCs/>
          <w:sz w:val="28"/>
          <w:szCs w:val="28"/>
        </w:rPr>
      </w:pPr>
      <w:r w:rsidRPr="00F51D46">
        <w:rPr>
          <w:rFonts w:ascii="黑体" w:eastAsia="黑体" w:hint="eastAsia"/>
          <w:b/>
          <w:bCs/>
          <w:sz w:val="28"/>
          <w:szCs w:val="28"/>
        </w:rPr>
        <w:t>（答题卷）</w:t>
      </w:r>
    </w:p>
    <w:p w:rsidR="00E777B7" w:rsidRPr="00E642D5" w:rsidRDefault="00E777B7" w:rsidP="00E95475">
      <w:pPr>
        <w:jc w:val="center"/>
        <w:rPr>
          <w:b/>
          <w:bCs/>
          <w:sz w:val="28"/>
          <w:szCs w:val="28"/>
        </w:rPr>
      </w:pPr>
      <w:r w:rsidRPr="00E642D5">
        <w:rPr>
          <w:rFonts w:hint="eastAsia"/>
          <w:sz w:val="28"/>
          <w:szCs w:val="28"/>
        </w:rPr>
        <w:t>课程名称：</w:t>
      </w:r>
      <w:r w:rsidRPr="00E642D5"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高等数学</w:t>
      </w:r>
      <w:r>
        <w:rPr>
          <w:b/>
          <w:bCs/>
          <w:sz w:val="24"/>
          <w:szCs w:val="24"/>
          <w:u w:val="single"/>
        </w:rPr>
        <w:t xml:space="preserve"> </w:t>
      </w:r>
      <w:r w:rsidRPr="00E642D5">
        <w:rPr>
          <w:b/>
          <w:bCs/>
          <w:sz w:val="24"/>
          <w:szCs w:val="24"/>
          <w:u w:val="single"/>
        </w:rPr>
        <w:t xml:space="preserve"> </w:t>
      </w:r>
      <w:r w:rsidRPr="00E642D5">
        <w:rPr>
          <w:rFonts w:hint="eastAsia"/>
          <w:sz w:val="28"/>
          <w:szCs w:val="28"/>
        </w:rPr>
        <w:t>课程类别：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rFonts w:hint="eastAsia"/>
          <w:b/>
          <w:bCs/>
          <w:sz w:val="24"/>
          <w:szCs w:val="24"/>
          <w:u w:val="single"/>
        </w:rPr>
        <w:t>必修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sz w:val="28"/>
          <w:szCs w:val="28"/>
        </w:rPr>
        <w:t xml:space="preserve">  </w:t>
      </w:r>
      <w:r w:rsidRPr="00E642D5">
        <w:rPr>
          <w:rFonts w:hint="eastAsia"/>
          <w:sz w:val="28"/>
          <w:szCs w:val="28"/>
        </w:rPr>
        <w:t>考试方式：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rFonts w:hint="eastAsia"/>
          <w:b/>
          <w:bCs/>
          <w:sz w:val="24"/>
          <w:szCs w:val="24"/>
          <w:u w:val="single"/>
        </w:rPr>
        <w:t>闭卷</w:t>
      </w:r>
    </w:p>
    <w:p w:rsidR="00E777B7" w:rsidRPr="00E642D5" w:rsidRDefault="00E777B7" w:rsidP="00E95475">
      <w:pPr>
        <w:ind w:firstLineChars="50" w:firstLine="138"/>
        <w:rPr>
          <w:rFonts w:ascii="宋体"/>
          <w:spacing w:val="18"/>
          <w:sz w:val="24"/>
        </w:rPr>
      </w:pPr>
      <w:r w:rsidRPr="00E642D5">
        <w:rPr>
          <w:rFonts w:ascii="黑体" w:eastAsia="黑体" w:hint="eastAsia"/>
          <w:spacing w:val="18"/>
          <w:sz w:val="24"/>
        </w:rPr>
        <w:t>注意事项</w:t>
      </w:r>
      <w:r w:rsidRPr="00E642D5">
        <w:rPr>
          <w:rFonts w:ascii="宋体" w:hAnsi="宋体" w:hint="eastAsia"/>
          <w:spacing w:val="18"/>
          <w:sz w:val="24"/>
        </w:rPr>
        <w:t>：</w:t>
      </w:r>
      <w:r w:rsidRPr="00E642D5">
        <w:rPr>
          <w:rFonts w:ascii="宋体" w:hAnsi="宋体"/>
          <w:spacing w:val="18"/>
          <w:sz w:val="24"/>
        </w:rPr>
        <w:t>1</w:t>
      </w:r>
      <w:r w:rsidRPr="00E642D5">
        <w:rPr>
          <w:rFonts w:ascii="宋体" w:hAnsi="宋体" w:hint="eastAsia"/>
          <w:spacing w:val="18"/>
          <w:sz w:val="24"/>
        </w:rPr>
        <w:t>、本试卷满分</w:t>
      </w:r>
      <w:r w:rsidRPr="00E642D5">
        <w:rPr>
          <w:rFonts w:ascii="宋体" w:hAnsi="宋体"/>
          <w:spacing w:val="18"/>
          <w:sz w:val="24"/>
        </w:rPr>
        <w:t>100</w:t>
      </w:r>
      <w:r w:rsidRPr="00E642D5">
        <w:rPr>
          <w:rFonts w:ascii="宋体" w:hAnsi="宋体" w:hint="eastAsia"/>
          <w:spacing w:val="18"/>
          <w:sz w:val="24"/>
        </w:rPr>
        <w:t>分。</w:t>
      </w:r>
    </w:p>
    <w:p w:rsidR="00E777B7" w:rsidRDefault="00E777B7" w:rsidP="00E95475">
      <w:pPr>
        <w:ind w:firstLineChars="550" w:firstLine="1518"/>
        <w:rPr>
          <w:rFonts w:ascii="宋体"/>
          <w:spacing w:val="18"/>
          <w:sz w:val="24"/>
        </w:rPr>
      </w:pPr>
      <w:r w:rsidRPr="00E642D5">
        <w:rPr>
          <w:rFonts w:ascii="宋体" w:hAnsi="宋体"/>
          <w:spacing w:val="18"/>
          <w:sz w:val="24"/>
        </w:rPr>
        <w:t>2</w:t>
      </w:r>
      <w:r w:rsidRPr="00E642D5">
        <w:rPr>
          <w:rFonts w:ascii="宋体" w:hAnsi="宋体" w:hint="eastAsia"/>
          <w:spacing w:val="18"/>
          <w:sz w:val="24"/>
        </w:rPr>
        <w:t>、考试时间</w:t>
      </w:r>
      <w:r w:rsidRPr="00E642D5">
        <w:rPr>
          <w:rFonts w:ascii="宋体" w:hAnsi="宋体"/>
          <w:spacing w:val="18"/>
          <w:sz w:val="24"/>
          <w:u w:val="single"/>
        </w:rPr>
        <w:t xml:space="preserve"> 120</w:t>
      </w:r>
      <w:r w:rsidRPr="00E642D5">
        <w:rPr>
          <w:rFonts w:ascii="宋体" w:hAnsi="宋体" w:hint="eastAsia"/>
          <w:spacing w:val="18"/>
          <w:sz w:val="24"/>
        </w:rPr>
        <w:t>分钟。</w:t>
      </w:r>
    </w:p>
    <w:p w:rsidR="00E777B7" w:rsidRPr="00E642D5" w:rsidRDefault="00E777B7" w:rsidP="0079097A">
      <w:pPr>
        <w:rPr>
          <w:sz w:val="24"/>
        </w:rPr>
      </w:pPr>
    </w:p>
    <w:tbl>
      <w:tblPr>
        <w:tblpPr w:leftFromText="180" w:rightFromText="180" w:vertAnchor="text" w:horzAnchor="page" w:tblpX="2341" w:tblpY="9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  <w:gridCol w:w="900"/>
        <w:gridCol w:w="900"/>
        <w:gridCol w:w="900"/>
        <w:gridCol w:w="900"/>
        <w:gridCol w:w="900"/>
        <w:gridCol w:w="1780"/>
      </w:tblGrid>
      <w:tr w:rsidR="00E777B7" w:rsidRPr="00E642D5" w:rsidTr="00566135">
        <w:trPr>
          <w:trHeight w:val="459"/>
        </w:trPr>
        <w:tc>
          <w:tcPr>
            <w:tcW w:w="1008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566135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566135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566135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566135">
            <w:pPr>
              <w:jc w:val="center"/>
              <w:rPr>
                <w:b/>
                <w:sz w:val="24"/>
              </w:rPr>
            </w:pPr>
            <w:r w:rsidRPr="00C71427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566135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566135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178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得分</w:t>
            </w:r>
          </w:p>
        </w:tc>
      </w:tr>
      <w:tr w:rsidR="00E777B7" w:rsidRPr="00E642D5" w:rsidTr="00566135">
        <w:trPr>
          <w:trHeight w:val="607"/>
        </w:trPr>
        <w:tc>
          <w:tcPr>
            <w:tcW w:w="1008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</w:tr>
      <w:tr w:rsidR="00E777B7" w:rsidRPr="00E642D5" w:rsidTr="00566135">
        <w:trPr>
          <w:trHeight w:val="770"/>
        </w:trPr>
        <w:tc>
          <w:tcPr>
            <w:tcW w:w="1008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评阅人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</w:tr>
    </w:tbl>
    <w:p w:rsidR="00E777B7" w:rsidRPr="00E642D5" w:rsidRDefault="00E777B7" w:rsidP="0079097A">
      <w:pPr>
        <w:rPr>
          <w:sz w:val="24"/>
        </w:rPr>
      </w:pPr>
    </w:p>
    <w:p w:rsidR="00E777B7" w:rsidRDefault="00E777B7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566135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566135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E95475">
      <w:pPr>
        <w:pStyle w:val="a7"/>
        <w:rPr>
          <w:b/>
          <w:sz w:val="24"/>
          <w:szCs w:val="24"/>
        </w:rPr>
      </w:pPr>
      <w:r w:rsidRPr="00CE3297">
        <w:rPr>
          <w:rFonts w:ascii="Times New Roman" w:hAnsi="Times New Roman" w:hint="eastAsia"/>
          <w:b/>
          <w:bCs/>
          <w:sz w:val="24"/>
          <w:szCs w:val="24"/>
        </w:rPr>
        <w:t>一、单项选择题</w:t>
      </w:r>
      <w:r>
        <w:rPr>
          <w:rFonts w:hint="eastAsia"/>
          <w:b/>
          <w:sz w:val="24"/>
          <w:szCs w:val="24"/>
        </w:rPr>
        <w:t>（共</w:t>
      </w: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21</w:t>
      </w:r>
      <w:r>
        <w:rPr>
          <w:rFonts w:hint="eastAsia"/>
          <w:b/>
          <w:sz w:val="24"/>
          <w:szCs w:val="24"/>
        </w:rPr>
        <w:t>分）</w:t>
      </w:r>
    </w:p>
    <w:p w:rsidR="00E777B7" w:rsidRDefault="00E777B7" w:rsidP="00E95475">
      <w:pPr>
        <w:snapToGrid w:val="0"/>
        <w:jc w:val="left"/>
        <w:rPr>
          <w:rFonts w:ascii="宋体"/>
          <w:sz w:val="24"/>
        </w:rPr>
      </w:pPr>
    </w:p>
    <w:tbl>
      <w:tblPr>
        <w:tblpPr w:leftFromText="180" w:rightFromText="180" w:vertAnchor="text" w:horzAnchor="page" w:tblpX="2341" w:tblpY="9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  <w:gridCol w:w="900"/>
        <w:gridCol w:w="900"/>
        <w:gridCol w:w="900"/>
        <w:gridCol w:w="900"/>
        <w:gridCol w:w="720"/>
        <w:gridCol w:w="720"/>
      </w:tblGrid>
      <w:tr w:rsidR="00E777B7" w:rsidRPr="00E642D5" w:rsidTr="00447688">
        <w:trPr>
          <w:trHeight w:val="459"/>
        </w:trPr>
        <w:tc>
          <w:tcPr>
            <w:tcW w:w="1008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566135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1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566135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566135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566135">
            <w:pPr>
              <w:jc w:val="center"/>
              <w:rPr>
                <w:sz w:val="24"/>
              </w:rPr>
            </w:pPr>
            <w:r w:rsidRPr="00701ADF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566135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5</w:t>
            </w:r>
          </w:p>
        </w:tc>
        <w:tc>
          <w:tcPr>
            <w:tcW w:w="720" w:type="dxa"/>
            <w:vAlign w:val="center"/>
          </w:tcPr>
          <w:p w:rsidR="00E777B7" w:rsidRPr="00701ADF" w:rsidRDefault="00E777B7" w:rsidP="00566135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6</w:t>
            </w:r>
          </w:p>
        </w:tc>
        <w:tc>
          <w:tcPr>
            <w:tcW w:w="720" w:type="dxa"/>
            <w:vAlign w:val="center"/>
          </w:tcPr>
          <w:p w:rsidR="00E777B7" w:rsidRPr="00701ADF" w:rsidRDefault="00E777B7" w:rsidP="005661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777B7" w:rsidRPr="00E642D5" w:rsidTr="00447688">
        <w:trPr>
          <w:trHeight w:val="607"/>
        </w:trPr>
        <w:tc>
          <w:tcPr>
            <w:tcW w:w="1008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答案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77B7" w:rsidRPr="00E642D5" w:rsidRDefault="00E777B7" w:rsidP="00566135">
            <w:pPr>
              <w:jc w:val="center"/>
              <w:rPr>
                <w:b/>
                <w:sz w:val="24"/>
              </w:rPr>
            </w:pPr>
          </w:p>
        </w:tc>
      </w:tr>
    </w:tbl>
    <w:p w:rsidR="00E777B7" w:rsidRDefault="00E777B7" w:rsidP="00E95475">
      <w:pPr>
        <w:snapToGrid w:val="0"/>
        <w:jc w:val="left"/>
        <w:rPr>
          <w:rFonts w:ascii="宋体"/>
          <w:sz w:val="24"/>
        </w:rPr>
      </w:pPr>
    </w:p>
    <w:p w:rsidR="00E777B7" w:rsidRDefault="00E777B7" w:rsidP="00E95475">
      <w:pPr>
        <w:snapToGrid w:val="0"/>
        <w:jc w:val="left"/>
        <w:rPr>
          <w:rFonts w:ascii="宋体"/>
          <w:sz w:val="24"/>
        </w:rPr>
      </w:pPr>
    </w:p>
    <w:p w:rsidR="00E777B7" w:rsidRDefault="00E777B7" w:rsidP="00E95475">
      <w:pPr>
        <w:snapToGrid w:val="0"/>
        <w:jc w:val="left"/>
        <w:rPr>
          <w:rFonts w:ascii="宋体"/>
          <w:sz w:val="24"/>
        </w:rPr>
      </w:pPr>
    </w:p>
    <w:p w:rsidR="00E777B7" w:rsidRDefault="00E777B7" w:rsidP="00E95475">
      <w:pPr>
        <w:snapToGrid w:val="0"/>
        <w:jc w:val="left"/>
        <w:rPr>
          <w:rFonts w:ascii="宋体"/>
          <w:sz w:val="24"/>
        </w:rPr>
      </w:pPr>
    </w:p>
    <w:p w:rsidR="00E777B7" w:rsidRDefault="00E777B7" w:rsidP="00E95475">
      <w:pPr>
        <w:snapToGrid w:val="0"/>
        <w:jc w:val="left"/>
        <w:rPr>
          <w:rFonts w:ascii="宋体"/>
          <w:sz w:val="24"/>
        </w:rPr>
      </w:pPr>
    </w:p>
    <w:tbl>
      <w:tblPr>
        <w:tblpPr w:leftFromText="180" w:rightFromText="180" w:vertAnchor="text" w:horzAnchor="margin" w:tblpXSpec="right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566135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566135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E95475">
      <w:pPr>
        <w:pStyle w:val="a7"/>
        <w:rPr>
          <w:rFonts w:hAnsi="宋体"/>
          <w:b/>
          <w:bCs/>
          <w:sz w:val="24"/>
          <w:szCs w:val="24"/>
        </w:rPr>
      </w:pPr>
      <w:r w:rsidRPr="00E642D5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r>
        <w:rPr>
          <w:rFonts w:hAnsi="宋体" w:hint="eastAsia"/>
          <w:b/>
          <w:bCs/>
          <w:sz w:val="24"/>
          <w:szCs w:val="24"/>
        </w:rPr>
        <w:t>（共</w:t>
      </w:r>
      <w:r>
        <w:rPr>
          <w:rFonts w:hAnsi="宋体"/>
          <w:b/>
          <w:bCs/>
          <w:sz w:val="24"/>
          <w:szCs w:val="24"/>
        </w:rPr>
        <w:t>7</w:t>
      </w:r>
      <w:r>
        <w:rPr>
          <w:rFonts w:hAnsi="宋体" w:hint="eastAsia"/>
          <w:b/>
          <w:bCs/>
          <w:sz w:val="24"/>
          <w:szCs w:val="24"/>
        </w:rPr>
        <w:t>小题，每小题</w:t>
      </w:r>
      <w:r>
        <w:rPr>
          <w:rFonts w:hAnsi="宋体"/>
          <w:b/>
          <w:bCs/>
          <w:sz w:val="24"/>
          <w:szCs w:val="24"/>
        </w:rPr>
        <w:t>3</w:t>
      </w:r>
      <w:r>
        <w:rPr>
          <w:rFonts w:hAnsi="宋体" w:hint="eastAsia"/>
          <w:b/>
          <w:bCs/>
          <w:sz w:val="24"/>
          <w:szCs w:val="24"/>
        </w:rPr>
        <w:t>分，共</w:t>
      </w:r>
      <w:r>
        <w:rPr>
          <w:rFonts w:hAnsi="宋体"/>
          <w:b/>
          <w:bCs/>
          <w:sz w:val="24"/>
          <w:szCs w:val="24"/>
        </w:rPr>
        <w:t>21</w:t>
      </w:r>
      <w:r>
        <w:rPr>
          <w:rFonts w:hAnsi="宋体" w:hint="eastAsia"/>
          <w:b/>
          <w:bCs/>
          <w:sz w:val="24"/>
          <w:szCs w:val="24"/>
        </w:rPr>
        <w:t>分）</w:t>
      </w:r>
    </w:p>
    <w:p w:rsidR="00E777B7" w:rsidRPr="00DE1D7E" w:rsidRDefault="00E777B7" w:rsidP="00DE1D7E">
      <w:pPr>
        <w:pStyle w:val="a8"/>
        <w:numPr>
          <w:ilvl w:val="0"/>
          <w:numId w:val="17"/>
        </w:numPr>
        <w:ind w:firstLineChars="0"/>
        <w:rPr>
          <w:sz w:val="24"/>
          <w:szCs w:val="24"/>
        </w:rPr>
      </w:pPr>
      <w:r w:rsidRPr="00773E4D">
        <w:rPr>
          <w:rFonts w:hAnsi="宋体"/>
          <w:sz w:val="24"/>
          <w:szCs w:val="24"/>
          <w:u w:val="single"/>
        </w:rPr>
        <w:t xml:space="preserve">     </w:t>
      </w:r>
      <w:r w:rsidRPr="00DE1D7E"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</w:rPr>
        <w:t xml:space="preserve">;      </w:t>
      </w:r>
      <w:r w:rsidRPr="00DE1D7E">
        <w:rPr>
          <w:rFonts w:hAnsi="宋体"/>
          <w:sz w:val="24"/>
          <w:szCs w:val="24"/>
        </w:rPr>
        <w:t>2.</w:t>
      </w:r>
      <w:r w:rsidRPr="00773E4D">
        <w:rPr>
          <w:rFonts w:hAnsi="宋体"/>
          <w:sz w:val="24"/>
          <w:szCs w:val="24"/>
          <w:u w:val="single"/>
        </w:rPr>
        <w:t xml:space="preserve">     </w:t>
      </w:r>
      <w:r w:rsidRPr="00DE1D7E"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 </w:t>
      </w:r>
      <w:r w:rsidRPr="00DE1D7E">
        <w:rPr>
          <w:rFonts w:hAnsi="宋体"/>
          <w:sz w:val="24"/>
          <w:szCs w:val="24"/>
        </w:rPr>
        <w:t xml:space="preserve">;   </w:t>
      </w:r>
      <w:r>
        <w:rPr>
          <w:rFonts w:hAnsi="宋体"/>
          <w:sz w:val="24"/>
          <w:szCs w:val="24"/>
        </w:rPr>
        <w:t xml:space="preserve">      </w:t>
      </w:r>
      <w:r w:rsidRPr="00DE1D7E">
        <w:rPr>
          <w:rFonts w:hAnsi="宋体"/>
          <w:sz w:val="24"/>
          <w:szCs w:val="24"/>
        </w:rPr>
        <w:t>3.</w:t>
      </w:r>
      <w:r w:rsidRPr="00773E4D">
        <w:rPr>
          <w:rFonts w:hAnsi="宋体"/>
          <w:sz w:val="24"/>
          <w:szCs w:val="24"/>
          <w:u w:val="single"/>
        </w:rPr>
        <w:t xml:space="preserve">     </w:t>
      </w:r>
      <w:r w:rsidRPr="00DE1D7E"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</w:rPr>
        <w:t>;</w:t>
      </w:r>
    </w:p>
    <w:p w:rsidR="00E777B7" w:rsidRPr="00F722FF" w:rsidRDefault="00E777B7" w:rsidP="00DE1D7E">
      <w:pPr>
        <w:rPr>
          <w:sz w:val="24"/>
          <w:szCs w:val="24"/>
        </w:rPr>
      </w:pPr>
      <w:r w:rsidRPr="003D35F6">
        <w:rPr>
          <w:sz w:val="24"/>
          <w:szCs w:val="24"/>
        </w:rPr>
        <w:t>4.</w:t>
      </w:r>
      <w:r>
        <w:rPr>
          <w:rFonts w:hAnsi="宋体"/>
          <w:sz w:val="24"/>
          <w:szCs w:val="24"/>
        </w:rPr>
        <w:t xml:space="preserve"> </w:t>
      </w:r>
      <w:r w:rsidRPr="00773E4D">
        <w:rPr>
          <w:rFonts w:hAnsi="宋体"/>
          <w:sz w:val="24"/>
          <w:szCs w:val="24"/>
          <w:u w:val="single"/>
        </w:rPr>
        <w:t xml:space="preserve">     </w:t>
      </w:r>
      <w:r w:rsidRPr="00DE1D7E"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 </w:t>
      </w:r>
      <w:r w:rsidRPr="00DE1D7E">
        <w:rPr>
          <w:rFonts w:hAnsi="宋体"/>
          <w:sz w:val="24"/>
          <w:szCs w:val="24"/>
        </w:rPr>
        <w:t xml:space="preserve">; </w:t>
      </w:r>
      <w:r>
        <w:rPr>
          <w:rFonts w:hAnsi="宋体"/>
          <w:sz w:val="24"/>
          <w:szCs w:val="24"/>
        </w:rPr>
        <w:t xml:space="preserve"> </w:t>
      </w:r>
      <w:r w:rsidRPr="003D35F6">
        <w:rPr>
          <w:rFonts w:hAnsi="宋体"/>
          <w:sz w:val="24"/>
          <w:szCs w:val="24"/>
        </w:rPr>
        <w:t>5.</w:t>
      </w:r>
      <w:r w:rsidRPr="00773E4D">
        <w:rPr>
          <w:rFonts w:hAnsi="宋体"/>
          <w:sz w:val="24"/>
          <w:szCs w:val="24"/>
          <w:u w:val="single"/>
        </w:rPr>
        <w:t xml:space="preserve">     </w:t>
      </w:r>
      <w:r w:rsidRPr="00DE1D7E"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 </w:t>
      </w:r>
      <w:r w:rsidRPr="003D35F6">
        <w:rPr>
          <w:rFonts w:hAnsi="宋体"/>
          <w:sz w:val="24"/>
          <w:szCs w:val="24"/>
        </w:rPr>
        <w:t xml:space="preserve">; </w:t>
      </w:r>
      <w:r>
        <w:rPr>
          <w:rFonts w:hAnsi="宋体"/>
          <w:sz w:val="24"/>
          <w:szCs w:val="24"/>
        </w:rPr>
        <w:t xml:space="preserve"> </w:t>
      </w:r>
      <w:r w:rsidRPr="003D35F6">
        <w:rPr>
          <w:rFonts w:hAnsi="宋体"/>
          <w:sz w:val="24"/>
          <w:szCs w:val="24"/>
        </w:rPr>
        <w:t>6.</w:t>
      </w:r>
      <w:r w:rsidRPr="00773E4D">
        <w:rPr>
          <w:rFonts w:hAnsi="宋体"/>
          <w:sz w:val="24"/>
          <w:szCs w:val="24"/>
          <w:u w:val="single"/>
        </w:rPr>
        <w:t xml:space="preserve">     </w:t>
      </w:r>
      <w:r w:rsidRPr="00DE1D7E"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7</w:t>
      </w:r>
      <w:r w:rsidRPr="003D35F6">
        <w:rPr>
          <w:rFonts w:hAnsi="宋体"/>
          <w:sz w:val="24"/>
          <w:szCs w:val="24"/>
        </w:rPr>
        <w:t>.</w:t>
      </w:r>
      <w:r w:rsidRPr="00773E4D">
        <w:rPr>
          <w:rFonts w:hAnsi="宋体"/>
          <w:sz w:val="24"/>
          <w:szCs w:val="24"/>
          <w:u w:val="single"/>
        </w:rPr>
        <w:t xml:space="preserve">     </w:t>
      </w:r>
      <w:r w:rsidRPr="00DE1D7E">
        <w:rPr>
          <w:rFonts w:hAnsi="宋体"/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 </w:t>
      </w:r>
      <w:r w:rsidRPr="00DE1D7E">
        <w:rPr>
          <w:rFonts w:hAnsi="宋体"/>
          <w:sz w:val="24"/>
          <w:szCs w:val="24"/>
          <w:u w:val="single"/>
        </w:rPr>
        <w:t xml:space="preserve"> </w:t>
      </w:r>
      <w:r>
        <w:rPr>
          <w:rFonts w:hAnsi="宋体"/>
          <w:sz w:val="24"/>
          <w:szCs w:val="24"/>
          <w:u w:val="single"/>
        </w:rPr>
        <w:t xml:space="preserve">  </w:t>
      </w:r>
      <w:r w:rsidRPr="00F722FF">
        <w:rPr>
          <w:rFonts w:hAnsi="宋体"/>
          <w:sz w:val="24"/>
          <w:szCs w:val="24"/>
        </w:rPr>
        <w:t>.</w:t>
      </w: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EB5037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EB5037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EB5037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 w:rsidRPr="00594E57">
        <w:rPr>
          <w:rFonts w:hint="eastAsia"/>
          <w:b/>
          <w:sz w:val="24"/>
          <w:szCs w:val="24"/>
        </w:rPr>
        <w:t>三、</w:t>
      </w:r>
      <w:r>
        <w:rPr>
          <w:rFonts w:hint="eastAsia"/>
          <w:b/>
          <w:sz w:val="24"/>
          <w:szCs w:val="24"/>
        </w:rPr>
        <w:t>计算题（每</w:t>
      </w:r>
      <w:r w:rsidRPr="00594E57">
        <w:rPr>
          <w:rFonts w:hint="eastAsia"/>
          <w:b/>
          <w:sz w:val="24"/>
          <w:szCs w:val="24"/>
        </w:rPr>
        <w:t>小题</w:t>
      </w:r>
      <w:r>
        <w:rPr>
          <w:b/>
          <w:sz w:val="24"/>
          <w:szCs w:val="24"/>
        </w:rPr>
        <w:t>7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14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Pr="00997CD4" w:rsidRDefault="00E777B7" w:rsidP="00773E4D">
      <w:pPr>
        <w:tabs>
          <w:tab w:val="left" w:pos="4111"/>
        </w:tabs>
        <w:spacing w:line="400" w:lineRule="atLeast"/>
        <w:ind w:firstLineChars="150" w:firstLine="360"/>
        <w:rPr>
          <w:rFonts w:ascii="宋体"/>
          <w:sz w:val="24"/>
        </w:rPr>
      </w:pPr>
      <w:r w:rsidRPr="00EB5037">
        <w:rPr>
          <w:bCs/>
          <w:sz w:val="24"/>
          <w:szCs w:val="24"/>
        </w:rPr>
        <w:t>1.</w:t>
      </w:r>
      <w:r w:rsidRPr="004A341F">
        <w:rPr>
          <w:rFonts w:ascii="宋体" w:hAnsi="宋体"/>
          <w:sz w:val="24"/>
        </w:rPr>
        <w:t xml:space="preserve"> </w:t>
      </w:r>
    </w:p>
    <w:p w:rsidR="00E777B7" w:rsidRPr="006E4F6A" w:rsidRDefault="00E777B7" w:rsidP="004A341F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Pr="00EB5037" w:rsidRDefault="00E777B7" w:rsidP="00E95475">
      <w:pPr>
        <w:tabs>
          <w:tab w:val="left" w:pos="4111"/>
        </w:tabs>
        <w:spacing w:line="400" w:lineRule="atLeast"/>
        <w:rPr>
          <w:bCs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Pr="004A341F" w:rsidRDefault="00E777B7" w:rsidP="00773E4D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 w:rsidRPr="007C0EE9">
        <w:rPr>
          <w:rFonts w:ascii="宋体" w:hAnsi="宋体"/>
          <w:sz w:val="24"/>
        </w:rPr>
        <w:lastRenderedPageBreak/>
        <w:t>2.</w:t>
      </w:r>
      <w:r w:rsidRPr="007C0EE9">
        <w:rPr>
          <w:rFonts w:ascii="宋体" w:hAnsi="宋体" w:hint="eastAsia"/>
          <w:sz w:val="24"/>
        </w:rPr>
        <w:t>解：</w:t>
      </w:r>
      <w:r w:rsidRPr="004A341F">
        <w:rPr>
          <w:rFonts w:ascii="宋体" w:hAnsi="宋体"/>
          <w:position w:val="-28"/>
          <w:sz w:val="24"/>
        </w:rPr>
        <w:t xml:space="preserve">         </w:t>
      </w:r>
    </w:p>
    <w:p w:rsidR="00E777B7" w:rsidRPr="004A341F" w:rsidRDefault="00E777B7" w:rsidP="004A341F">
      <w:pPr>
        <w:pStyle w:val="a8"/>
        <w:tabs>
          <w:tab w:val="left" w:pos="4111"/>
        </w:tabs>
        <w:spacing w:line="400" w:lineRule="atLeast"/>
        <w:ind w:left="360" w:firstLineChars="0" w:firstLine="0"/>
        <w:rPr>
          <w:rFonts w:ascii="宋体"/>
          <w:position w:val="-28"/>
          <w:sz w:val="24"/>
        </w:rPr>
      </w:pPr>
    </w:p>
    <w:p w:rsidR="00E777B7" w:rsidRPr="00E95475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E95475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6E4F6A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6E4F6A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6E4F6A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6E4F6A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四、计算题（每</w:t>
      </w:r>
      <w:r w:rsidRPr="00594E57">
        <w:rPr>
          <w:rFonts w:hint="eastAsia"/>
          <w:b/>
          <w:sz w:val="24"/>
          <w:szCs w:val="24"/>
        </w:rPr>
        <w:t>小题</w:t>
      </w:r>
      <w:r>
        <w:rPr>
          <w:b/>
          <w:sz w:val="24"/>
          <w:szCs w:val="24"/>
        </w:rPr>
        <w:t>7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14</w:t>
      </w:r>
      <w:r w:rsidRPr="00594E57">
        <w:rPr>
          <w:rFonts w:hint="eastAsia"/>
          <w:b/>
          <w:sz w:val="24"/>
          <w:szCs w:val="24"/>
        </w:rPr>
        <w:t>分）</w:t>
      </w:r>
      <w:r>
        <w:rPr>
          <w:b/>
          <w:sz w:val="24"/>
          <w:szCs w:val="24"/>
        </w:rPr>
        <w:t xml:space="preserve">                   </w:t>
      </w: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  <w:r w:rsidRPr="00773E4D">
        <w:rPr>
          <w:sz w:val="24"/>
          <w:szCs w:val="24"/>
        </w:rPr>
        <w:t>1.</w:t>
      </w: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Pr="00773E4D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E777B7" w:rsidRDefault="00E777B7" w:rsidP="006E4F6A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Pr="004A341F" w:rsidRDefault="00E777B7" w:rsidP="006E4F6A">
      <w:pPr>
        <w:tabs>
          <w:tab w:val="left" w:pos="4111"/>
        </w:tabs>
        <w:spacing w:line="400" w:lineRule="atLeast"/>
      </w:pPr>
    </w:p>
    <w:p w:rsidR="00E777B7" w:rsidRDefault="00E777B7" w:rsidP="00F924CB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F924CB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566135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566135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566135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F924CB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五、计算题（每</w:t>
      </w:r>
      <w:r w:rsidRPr="00594E57">
        <w:rPr>
          <w:rFonts w:hint="eastAsia"/>
          <w:b/>
          <w:sz w:val="24"/>
          <w:szCs w:val="24"/>
        </w:rPr>
        <w:t>小题</w:t>
      </w:r>
      <w:r>
        <w:rPr>
          <w:b/>
          <w:sz w:val="24"/>
          <w:szCs w:val="24"/>
        </w:rPr>
        <w:t>6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18</w:t>
      </w:r>
      <w:r w:rsidRPr="00594E57">
        <w:rPr>
          <w:rFonts w:hint="eastAsia"/>
          <w:b/>
          <w:sz w:val="24"/>
          <w:szCs w:val="24"/>
        </w:rPr>
        <w:t>分）</w:t>
      </w:r>
      <w:r>
        <w:rPr>
          <w:b/>
          <w:sz w:val="24"/>
          <w:szCs w:val="24"/>
        </w:rPr>
        <w:t xml:space="preserve">                   </w:t>
      </w:r>
    </w:p>
    <w:p w:rsidR="00E777B7" w:rsidRDefault="00E777B7" w:rsidP="004A341F">
      <w:pPr>
        <w:rPr>
          <w:rFonts w:ascii="宋体"/>
          <w:position w:val="-28"/>
          <w:sz w:val="24"/>
        </w:rPr>
      </w:pPr>
      <w:r>
        <w:rPr>
          <w:sz w:val="24"/>
        </w:rPr>
        <w:t>1.</w:t>
      </w:r>
      <w:r w:rsidRPr="006219F0">
        <w:rPr>
          <w:sz w:val="24"/>
        </w:rPr>
        <w:t xml:space="preserve"> </w:t>
      </w:r>
    </w:p>
    <w:p w:rsidR="00E777B7" w:rsidRDefault="00E777B7" w:rsidP="004A341F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4A341F">
      <w:pPr>
        <w:rPr>
          <w:sz w:val="24"/>
        </w:rPr>
      </w:pPr>
    </w:p>
    <w:p w:rsidR="00E777B7" w:rsidRDefault="00E777B7" w:rsidP="004A341F">
      <w:pPr>
        <w:rPr>
          <w:sz w:val="24"/>
        </w:rPr>
      </w:pPr>
    </w:p>
    <w:p w:rsidR="00E777B7" w:rsidRPr="00773E4D" w:rsidRDefault="00E777B7" w:rsidP="004A341F">
      <w:pPr>
        <w:rPr>
          <w:rFonts w:ascii="宋体"/>
          <w:sz w:val="24"/>
        </w:rPr>
      </w:pPr>
      <w:r w:rsidRPr="00773E4D">
        <w:rPr>
          <w:sz w:val="24"/>
        </w:rPr>
        <w:lastRenderedPageBreak/>
        <w:t>2.</w:t>
      </w:r>
      <w:r w:rsidRPr="00773E4D">
        <w:rPr>
          <w:rFonts w:ascii="宋体" w:hAnsi="宋体"/>
          <w:sz w:val="24"/>
        </w:rPr>
        <w:t xml:space="preserve"> </w:t>
      </w:r>
    </w:p>
    <w:p w:rsidR="00E777B7" w:rsidRPr="00997CD4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  <w:r w:rsidRPr="00997CD4">
        <w:rPr>
          <w:rFonts w:ascii="宋体" w:hAnsi="宋体"/>
          <w:sz w:val="24"/>
        </w:rPr>
        <w:t xml:space="preserve">  </w:t>
      </w:r>
    </w:p>
    <w:p w:rsidR="00E777B7" w:rsidRPr="00447688" w:rsidRDefault="00E777B7" w:rsidP="004A341F">
      <w:pPr>
        <w:rPr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  <w:r>
        <w:rPr>
          <w:rFonts w:ascii="宋体" w:hAnsi="宋体"/>
          <w:sz w:val="24"/>
        </w:rPr>
        <w:t>3.</w:t>
      </w: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Default="00E777B7" w:rsidP="006E4F6A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4E3B6F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EB5037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EB5037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EB5037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447688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447688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447688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Pr="00594E5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应用题和证明</w:t>
      </w:r>
      <w:r w:rsidRPr="00594E57">
        <w:rPr>
          <w:rFonts w:hint="eastAsia"/>
          <w:b/>
          <w:sz w:val="24"/>
          <w:szCs w:val="24"/>
        </w:rPr>
        <w:t>题（</w:t>
      </w:r>
      <w:r>
        <w:rPr>
          <w:rFonts w:hint="eastAsia"/>
          <w:b/>
          <w:sz w:val="24"/>
          <w:szCs w:val="24"/>
        </w:rPr>
        <w:t>每小题</w:t>
      </w:r>
      <w:r>
        <w:rPr>
          <w:b/>
          <w:sz w:val="24"/>
          <w:szCs w:val="24"/>
        </w:rPr>
        <w:t>6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12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>
        <w:rPr>
          <w:rFonts w:ascii="宋体" w:hAnsi="宋体"/>
          <w:position w:val="-28"/>
          <w:sz w:val="24"/>
        </w:rPr>
        <w:t>1.</w:t>
      </w: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>
        <w:rPr>
          <w:rFonts w:ascii="宋体" w:hAnsi="宋体"/>
          <w:position w:val="-28"/>
          <w:sz w:val="24"/>
        </w:rPr>
        <w:t>2.</w:t>
      </w: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A341F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</w:p>
    <w:p w:rsidR="00E777B7" w:rsidRDefault="00E777B7" w:rsidP="004E3B6F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Pr="004E5048" w:rsidRDefault="001B5E14" w:rsidP="001538B8">
      <w:pPr>
        <w:spacing w:afterLines="100" w:line="360" w:lineRule="exact"/>
        <w:jc w:val="center"/>
        <w:rPr>
          <w:rFonts w:ascii="黑体" w:eastAsia="黑体"/>
          <w:b/>
          <w:bCs/>
          <w:sz w:val="30"/>
          <w:szCs w:val="30"/>
        </w:rPr>
      </w:pPr>
      <w:r w:rsidRPr="001B5E14">
        <w:rPr>
          <w:noProof/>
        </w:rPr>
        <w:lastRenderedPageBreak/>
        <w:pict>
          <v:shape id="_x0000_s1029" type="#_x0000_t202" style="position:absolute;left:0;text-align:left;margin-left:-81pt;margin-top:0;width:1in;height:696.6pt;z-index:4" filled="f" stroked="f">
            <v:textbox style="layout-flow:vertical;mso-layout-flow-alt:bottom-to-top;mso-next-textbox:#_x0000_s1029" inset="0,,0">
              <w:txbxContent>
                <w:p w:rsidR="00E777B7" w:rsidRDefault="00E777B7" w:rsidP="00773E4D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</w:rPr>
                    <w:t>专业班级：</w:t>
                  </w:r>
                  <w:r>
                    <w:rPr>
                      <w:sz w:val="28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8"/>
                    </w:rPr>
                    <w:t>姓名：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</w:rPr>
                    <w:t>学号：</w:t>
                  </w:r>
                  <w:r>
                    <w:rPr>
                      <w:sz w:val="28"/>
                      <w:u w:val="single"/>
                    </w:rPr>
                    <w:t xml:space="preserve">              </w:t>
                  </w:r>
                </w:p>
                <w:p w:rsidR="00E777B7" w:rsidRDefault="00E777B7" w:rsidP="00773E4D">
                  <w:pPr>
                    <w:spacing w:line="480" w:lineRule="auto"/>
                  </w:pP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装</w:t>
                  </w:r>
                  <w:r>
                    <w:rPr>
                      <w:sz w:val="28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订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线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内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不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题</w:t>
                  </w:r>
                  <w:r>
                    <w:rPr>
                      <w:sz w:val="28"/>
                      <w:u w:val="single"/>
                    </w:rPr>
                    <w:t xml:space="preserve">                                   </w:t>
                  </w:r>
                </w:p>
                <w:p w:rsidR="00E777B7" w:rsidRDefault="00E777B7" w:rsidP="00773E4D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Pr="001B5E14">
        <w:rPr>
          <w:noProof/>
        </w:rPr>
        <w:pict>
          <v:shape id="_x0000_s1030" type="#_x0000_t202" style="position:absolute;left:0;text-align:left;margin-left:-81pt;margin-top:0;width:1in;height:696.6pt;z-index:5" filled="f" stroked="f">
            <v:textbox style="layout-flow:vertical;mso-layout-flow-alt:bottom-to-top;mso-next-textbox:#_x0000_s1030" inset="0,,0">
              <w:txbxContent>
                <w:p w:rsidR="00E777B7" w:rsidRDefault="00E777B7" w:rsidP="00773E4D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</w:rPr>
                    <w:t>专业班级：</w:t>
                  </w:r>
                  <w:r>
                    <w:rPr>
                      <w:sz w:val="28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8"/>
                    </w:rPr>
                    <w:t>姓名：</w:t>
                  </w: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</w:rPr>
                    <w:t>学号：</w:t>
                  </w:r>
                  <w:r>
                    <w:rPr>
                      <w:sz w:val="28"/>
                      <w:u w:val="single"/>
                    </w:rPr>
                    <w:t xml:space="preserve">              </w:t>
                  </w:r>
                </w:p>
                <w:p w:rsidR="00E777B7" w:rsidRDefault="00E777B7" w:rsidP="00773E4D">
                  <w:pPr>
                    <w:spacing w:line="480" w:lineRule="auto"/>
                  </w:pPr>
                  <w:r>
                    <w:rPr>
                      <w:sz w:val="28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装</w:t>
                  </w:r>
                  <w:r>
                    <w:rPr>
                      <w:sz w:val="28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订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线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内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不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sz w:val="28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题</w:t>
                  </w:r>
                  <w:r>
                    <w:rPr>
                      <w:sz w:val="28"/>
                      <w:u w:val="single"/>
                    </w:rPr>
                    <w:t xml:space="preserve">                                   </w:t>
                  </w:r>
                </w:p>
                <w:p w:rsidR="00E777B7" w:rsidRDefault="00E777B7" w:rsidP="00773E4D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E777B7" w:rsidRPr="004E5048">
        <w:rPr>
          <w:rFonts w:ascii="黑体" w:eastAsia="黑体" w:hint="eastAsia"/>
          <w:b/>
          <w:bCs/>
          <w:sz w:val="30"/>
          <w:szCs w:val="30"/>
        </w:rPr>
        <w:t>浙江农林大学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20</w:t>
      </w:r>
      <w:r w:rsidR="00910FE3">
        <w:rPr>
          <w:rFonts w:ascii="黑体" w:eastAsia="黑体"/>
          <w:b/>
          <w:bCs/>
          <w:sz w:val="30"/>
          <w:szCs w:val="30"/>
          <w:u w:val="single"/>
        </w:rPr>
        <w:t>20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</w:t>
      </w:r>
      <w:r w:rsidR="00E777B7" w:rsidRPr="004E5048">
        <w:rPr>
          <w:rFonts w:ascii="黑体" w:eastAsia="黑体"/>
          <w:b/>
          <w:bCs/>
          <w:sz w:val="30"/>
          <w:szCs w:val="30"/>
        </w:rPr>
        <w:t>-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20</w:t>
      </w:r>
      <w:r w:rsidR="00910FE3">
        <w:rPr>
          <w:rFonts w:ascii="黑体" w:eastAsia="黑体"/>
          <w:b/>
          <w:bCs/>
          <w:sz w:val="30"/>
          <w:szCs w:val="30"/>
          <w:u w:val="single"/>
        </w:rPr>
        <w:t>21</w:t>
      </w:r>
      <w:r w:rsidR="00E777B7" w:rsidRPr="004E5048">
        <w:rPr>
          <w:rFonts w:ascii="黑体" w:eastAsia="黑体"/>
          <w:b/>
          <w:bCs/>
          <w:sz w:val="30"/>
          <w:szCs w:val="30"/>
          <w:u w:val="single"/>
        </w:rPr>
        <w:t xml:space="preserve"> </w:t>
      </w:r>
      <w:r w:rsidR="00E777B7" w:rsidRPr="004E5048">
        <w:rPr>
          <w:rFonts w:ascii="黑体" w:eastAsia="黑体" w:hint="eastAsia"/>
          <w:b/>
          <w:bCs/>
          <w:sz w:val="30"/>
          <w:szCs w:val="30"/>
        </w:rPr>
        <w:t>学年</w:t>
      </w:r>
      <w:r w:rsidR="00E777B7" w:rsidRPr="00E642D5">
        <w:rPr>
          <w:rFonts w:ascii="黑体" w:eastAsia="黑体" w:hint="eastAsia"/>
          <w:b/>
          <w:bCs/>
          <w:sz w:val="32"/>
          <w:szCs w:val="32"/>
        </w:rPr>
        <w:t>第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>
        <w:rPr>
          <w:rFonts w:ascii="黑体" w:eastAsia="黑体" w:hint="eastAsia"/>
          <w:b/>
          <w:bCs/>
          <w:sz w:val="32"/>
          <w:szCs w:val="32"/>
          <w:u w:val="single"/>
        </w:rPr>
        <w:t>一</w:t>
      </w:r>
      <w:r w:rsidR="00E777B7" w:rsidRPr="00E642D5">
        <w:rPr>
          <w:rFonts w:ascii="黑体" w:eastAsia="黑体"/>
          <w:b/>
          <w:bCs/>
          <w:sz w:val="32"/>
          <w:szCs w:val="32"/>
          <w:u w:val="single"/>
        </w:rPr>
        <w:t xml:space="preserve"> </w:t>
      </w:r>
      <w:r w:rsidR="00E777B7" w:rsidRPr="00E642D5">
        <w:rPr>
          <w:rFonts w:ascii="黑体" w:eastAsia="黑体" w:hint="eastAsia"/>
          <w:b/>
          <w:bCs/>
          <w:sz w:val="32"/>
          <w:szCs w:val="32"/>
        </w:rPr>
        <w:t>学期</w:t>
      </w:r>
      <w:r w:rsidR="00E777B7">
        <w:rPr>
          <w:rFonts w:ascii="黑体" w:eastAsia="黑体" w:hint="eastAsia"/>
          <w:b/>
          <w:sz w:val="32"/>
        </w:rPr>
        <w:t>平时独立练习</w:t>
      </w:r>
      <w:r w:rsidR="00E777B7" w:rsidRPr="002E7002">
        <w:rPr>
          <w:rFonts w:ascii="黑体" w:eastAsia="黑体"/>
          <w:b/>
          <w:color w:val="FF0000"/>
          <w:sz w:val="32"/>
        </w:rPr>
        <w:t>1</w:t>
      </w:r>
    </w:p>
    <w:p w:rsidR="00E777B7" w:rsidRPr="00F51D46" w:rsidRDefault="00E777B7" w:rsidP="001538B8">
      <w:pPr>
        <w:spacing w:afterLines="100" w:line="360" w:lineRule="exact"/>
        <w:jc w:val="center"/>
        <w:rPr>
          <w:rFonts w:ascii="黑体" w:eastAsia="黑体"/>
          <w:b/>
          <w:bCs/>
          <w:sz w:val="28"/>
          <w:szCs w:val="28"/>
        </w:rPr>
      </w:pPr>
      <w:r w:rsidRPr="00F51D46">
        <w:rPr>
          <w:rFonts w:ascii="黑体" w:eastAsia="黑体" w:hint="eastAsia"/>
          <w:b/>
          <w:bCs/>
          <w:sz w:val="28"/>
          <w:szCs w:val="28"/>
        </w:rPr>
        <w:t>（答题卷）</w:t>
      </w:r>
    </w:p>
    <w:p w:rsidR="00E777B7" w:rsidRPr="00E642D5" w:rsidRDefault="00E777B7" w:rsidP="00773E4D">
      <w:pPr>
        <w:jc w:val="center"/>
        <w:rPr>
          <w:b/>
          <w:bCs/>
          <w:sz w:val="28"/>
          <w:szCs w:val="28"/>
        </w:rPr>
      </w:pPr>
      <w:r w:rsidRPr="00E642D5">
        <w:rPr>
          <w:rFonts w:hint="eastAsia"/>
          <w:sz w:val="28"/>
          <w:szCs w:val="28"/>
        </w:rPr>
        <w:t>课程名称：</w:t>
      </w:r>
      <w:r w:rsidRPr="00E642D5"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高等数学</w:t>
      </w:r>
      <w:r>
        <w:rPr>
          <w:b/>
          <w:bCs/>
          <w:sz w:val="24"/>
          <w:szCs w:val="24"/>
          <w:u w:val="single"/>
        </w:rPr>
        <w:t xml:space="preserve"> </w:t>
      </w:r>
      <w:r w:rsidRPr="00E642D5">
        <w:rPr>
          <w:b/>
          <w:bCs/>
          <w:sz w:val="24"/>
          <w:szCs w:val="24"/>
          <w:u w:val="single"/>
        </w:rPr>
        <w:t xml:space="preserve"> </w:t>
      </w:r>
      <w:r w:rsidRPr="00E642D5">
        <w:rPr>
          <w:rFonts w:hint="eastAsia"/>
          <w:sz w:val="28"/>
          <w:szCs w:val="28"/>
        </w:rPr>
        <w:t>课程类别：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rFonts w:hint="eastAsia"/>
          <w:b/>
          <w:bCs/>
          <w:sz w:val="24"/>
          <w:szCs w:val="24"/>
          <w:u w:val="single"/>
        </w:rPr>
        <w:t>必修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sz w:val="28"/>
          <w:szCs w:val="28"/>
        </w:rPr>
        <w:t xml:space="preserve">  </w:t>
      </w:r>
      <w:r w:rsidRPr="00E642D5">
        <w:rPr>
          <w:rFonts w:hint="eastAsia"/>
          <w:sz w:val="28"/>
          <w:szCs w:val="28"/>
        </w:rPr>
        <w:t>考试方式：</w:t>
      </w:r>
      <w:r w:rsidRPr="00E642D5">
        <w:rPr>
          <w:sz w:val="28"/>
          <w:szCs w:val="28"/>
          <w:u w:val="single"/>
        </w:rPr>
        <w:t xml:space="preserve"> </w:t>
      </w:r>
      <w:r w:rsidRPr="00E642D5">
        <w:rPr>
          <w:rFonts w:hint="eastAsia"/>
          <w:b/>
          <w:bCs/>
          <w:sz w:val="24"/>
          <w:szCs w:val="24"/>
          <w:u w:val="single"/>
        </w:rPr>
        <w:t>闭卷</w:t>
      </w:r>
    </w:p>
    <w:p w:rsidR="00E777B7" w:rsidRPr="00E642D5" w:rsidRDefault="00E777B7" w:rsidP="00773E4D">
      <w:pPr>
        <w:ind w:firstLineChars="50" w:firstLine="138"/>
        <w:rPr>
          <w:rFonts w:ascii="宋体"/>
          <w:spacing w:val="18"/>
          <w:sz w:val="24"/>
        </w:rPr>
      </w:pPr>
      <w:r w:rsidRPr="00E642D5">
        <w:rPr>
          <w:rFonts w:ascii="黑体" w:eastAsia="黑体" w:hint="eastAsia"/>
          <w:spacing w:val="18"/>
          <w:sz w:val="24"/>
        </w:rPr>
        <w:t>注意事项</w:t>
      </w:r>
      <w:r w:rsidRPr="00E642D5">
        <w:rPr>
          <w:rFonts w:ascii="宋体" w:hAnsi="宋体" w:hint="eastAsia"/>
          <w:spacing w:val="18"/>
          <w:sz w:val="24"/>
        </w:rPr>
        <w:t>：</w:t>
      </w:r>
      <w:r w:rsidRPr="00E642D5">
        <w:rPr>
          <w:rFonts w:ascii="宋体" w:hAnsi="宋体"/>
          <w:spacing w:val="18"/>
          <w:sz w:val="24"/>
        </w:rPr>
        <w:t>1</w:t>
      </w:r>
      <w:r w:rsidRPr="00E642D5">
        <w:rPr>
          <w:rFonts w:ascii="宋体" w:hAnsi="宋体" w:hint="eastAsia"/>
          <w:spacing w:val="18"/>
          <w:sz w:val="24"/>
        </w:rPr>
        <w:t>、本试卷满分</w:t>
      </w:r>
      <w:r w:rsidRPr="00E642D5">
        <w:rPr>
          <w:rFonts w:ascii="宋体" w:hAnsi="宋体"/>
          <w:spacing w:val="18"/>
          <w:sz w:val="24"/>
        </w:rPr>
        <w:t>100</w:t>
      </w:r>
      <w:r w:rsidRPr="00E642D5">
        <w:rPr>
          <w:rFonts w:ascii="宋体" w:hAnsi="宋体" w:hint="eastAsia"/>
          <w:spacing w:val="18"/>
          <w:sz w:val="24"/>
        </w:rPr>
        <w:t>分。</w:t>
      </w:r>
    </w:p>
    <w:p w:rsidR="00E777B7" w:rsidRDefault="00E777B7" w:rsidP="00773E4D">
      <w:pPr>
        <w:ind w:firstLineChars="550" w:firstLine="1518"/>
        <w:rPr>
          <w:rFonts w:ascii="宋体"/>
          <w:spacing w:val="18"/>
          <w:sz w:val="24"/>
        </w:rPr>
      </w:pPr>
      <w:r w:rsidRPr="00E642D5">
        <w:rPr>
          <w:rFonts w:ascii="宋体" w:hAnsi="宋体"/>
          <w:spacing w:val="18"/>
          <w:sz w:val="24"/>
        </w:rPr>
        <w:t>2</w:t>
      </w:r>
      <w:r w:rsidRPr="00E642D5">
        <w:rPr>
          <w:rFonts w:ascii="宋体" w:hAnsi="宋体" w:hint="eastAsia"/>
          <w:spacing w:val="18"/>
          <w:sz w:val="24"/>
        </w:rPr>
        <w:t>、考试时间</w:t>
      </w:r>
      <w:r w:rsidRPr="00E642D5">
        <w:rPr>
          <w:rFonts w:ascii="宋体" w:hAnsi="宋体"/>
          <w:spacing w:val="18"/>
          <w:sz w:val="24"/>
          <w:u w:val="single"/>
        </w:rPr>
        <w:t xml:space="preserve"> 120</w:t>
      </w:r>
      <w:r w:rsidRPr="00E642D5">
        <w:rPr>
          <w:rFonts w:ascii="宋体" w:hAnsi="宋体" w:hint="eastAsia"/>
          <w:spacing w:val="18"/>
          <w:sz w:val="24"/>
        </w:rPr>
        <w:t>分钟。</w:t>
      </w:r>
    </w:p>
    <w:p w:rsidR="00E777B7" w:rsidRPr="00E642D5" w:rsidRDefault="00E777B7" w:rsidP="00773E4D">
      <w:pPr>
        <w:rPr>
          <w:sz w:val="24"/>
        </w:rPr>
      </w:pPr>
    </w:p>
    <w:tbl>
      <w:tblPr>
        <w:tblpPr w:leftFromText="180" w:rightFromText="180" w:vertAnchor="text" w:horzAnchor="page" w:tblpX="2341" w:tblpY="9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  <w:gridCol w:w="900"/>
        <w:gridCol w:w="900"/>
        <w:gridCol w:w="900"/>
        <w:gridCol w:w="900"/>
        <w:gridCol w:w="900"/>
        <w:gridCol w:w="1780"/>
      </w:tblGrid>
      <w:tr w:rsidR="00E777B7" w:rsidRPr="00E642D5" w:rsidTr="009B6693">
        <w:trPr>
          <w:trHeight w:val="459"/>
        </w:trPr>
        <w:tc>
          <w:tcPr>
            <w:tcW w:w="1008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9B6693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9B6693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9B6693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9B6693">
            <w:pPr>
              <w:jc w:val="center"/>
              <w:rPr>
                <w:b/>
                <w:sz w:val="24"/>
              </w:rPr>
            </w:pPr>
            <w:r w:rsidRPr="00C71427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9B6693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900" w:type="dxa"/>
            <w:vAlign w:val="center"/>
          </w:tcPr>
          <w:p w:rsidR="00E777B7" w:rsidRPr="00C71427" w:rsidRDefault="00E777B7" w:rsidP="009B6693">
            <w:pPr>
              <w:jc w:val="center"/>
              <w:rPr>
                <w:b/>
                <w:sz w:val="24"/>
              </w:rPr>
            </w:pPr>
            <w:r w:rsidRPr="00C71427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178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得分</w:t>
            </w:r>
          </w:p>
        </w:tc>
      </w:tr>
      <w:tr w:rsidR="00E777B7" w:rsidRPr="00E642D5" w:rsidTr="009B6693">
        <w:trPr>
          <w:trHeight w:val="607"/>
        </w:trPr>
        <w:tc>
          <w:tcPr>
            <w:tcW w:w="1008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</w:tr>
      <w:tr w:rsidR="00E777B7" w:rsidRPr="00E642D5" w:rsidTr="009B6693">
        <w:trPr>
          <w:trHeight w:val="770"/>
        </w:trPr>
        <w:tc>
          <w:tcPr>
            <w:tcW w:w="1008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评阅人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</w:p>
        </w:tc>
      </w:tr>
    </w:tbl>
    <w:p w:rsidR="00E777B7" w:rsidRPr="00E642D5" w:rsidRDefault="00E777B7" w:rsidP="00773E4D">
      <w:pPr>
        <w:rPr>
          <w:sz w:val="24"/>
        </w:rPr>
      </w:pPr>
    </w:p>
    <w:p w:rsidR="00E777B7" w:rsidRDefault="00E777B7" w:rsidP="00773E4D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9B6693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773E4D">
      <w:pPr>
        <w:pStyle w:val="a7"/>
        <w:rPr>
          <w:b/>
          <w:sz w:val="24"/>
          <w:szCs w:val="24"/>
        </w:rPr>
      </w:pPr>
      <w:r w:rsidRPr="00CE3297">
        <w:rPr>
          <w:rFonts w:ascii="Times New Roman" w:hAnsi="Times New Roman" w:hint="eastAsia"/>
          <w:b/>
          <w:bCs/>
          <w:sz w:val="24"/>
          <w:szCs w:val="24"/>
        </w:rPr>
        <w:t>一、单项选择题</w:t>
      </w:r>
      <w:r>
        <w:rPr>
          <w:rFonts w:hint="eastAsia"/>
          <w:b/>
          <w:sz w:val="24"/>
          <w:szCs w:val="24"/>
        </w:rPr>
        <w:t>（共</w:t>
      </w: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21</w:t>
      </w:r>
      <w:r>
        <w:rPr>
          <w:rFonts w:hint="eastAsia"/>
          <w:b/>
          <w:sz w:val="24"/>
          <w:szCs w:val="24"/>
        </w:rPr>
        <w:t>分）</w:t>
      </w:r>
    </w:p>
    <w:p w:rsidR="00E777B7" w:rsidRDefault="00E777B7" w:rsidP="00773E4D">
      <w:pPr>
        <w:snapToGrid w:val="0"/>
        <w:jc w:val="left"/>
        <w:rPr>
          <w:rFonts w:ascii="宋体"/>
          <w:sz w:val="24"/>
        </w:rPr>
      </w:pPr>
    </w:p>
    <w:tbl>
      <w:tblPr>
        <w:tblpPr w:leftFromText="180" w:rightFromText="180" w:vertAnchor="text" w:horzAnchor="page" w:tblpX="2341" w:tblpY="9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  <w:gridCol w:w="900"/>
        <w:gridCol w:w="900"/>
        <w:gridCol w:w="900"/>
        <w:gridCol w:w="900"/>
        <w:gridCol w:w="720"/>
        <w:gridCol w:w="720"/>
      </w:tblGrid>
      <w:tr w:rsidR="00E777B7" w:rsidRPr="00E642D5" w:rsidTr="009B6693">
        <w:trPr>
          <w:trHeight w:val="459"/>
        </w:trPr>
        <w:tc>
          <w:tcPr>
            <w:tcW w:w="1008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 w:rsidRPr="00E642D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9B6693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1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9B6693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9B6693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9B6693">
            <w:pPr>
              <w:jc w:val="center"/>
              <w:rPr>
                <w:sz w:val="24"/>
              </w:rPr>
            </w:pPr>
            <w:r w:rsidRPr="00701ADF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777B7" w:rsidRPr="00701ADF" w:rsidRDefault="00E777B7" w:rsidP="009B6693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5</w:t>
            </w:r>
          </w:p>
        </w:tc>
        <w:tc>
          <w:tcPr>
            <w:tcW w:w="720" w:type="dxa"/>
            <w:vAlign w:val="center"/>
          </w:tcPr>
          <w:p w:rsidR="00E777B7" w:rsidRPr="00701ADF" w:rsidRDefault="00E777B7" w:rsidP="009B6693">
            <w:pPr>
              <w:jc w:val="center"/>
              <w:rPr>
                <w:sz w:val="24"/>
              </w:rPr>
            </w:pPr>
            <w:r w:rsidRPr="00701ADF">
              <w:rPr>
                <w:sz w:val="24"/>
              </w:rPr>
              <w:t>6</w:t>
            </w:r>
          </w:p>
        </w:tc>
        <w:tc>
          <w:tcPr>
            <w:tcW w:w="720" w:type="dxa"/>
            <w:vAlign w:val="center"/>
          </w:tcPr>
          <w:p w:rsidR="00E777B7" w:rsidRPr="00701ADF" w:rsidRDefault="00E777B7" w:rsidP="009B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777B7" w:rsidRPr="00E642D5" w:rsidTr="009B6693">
        <w:trPr>
          <w:trHeight w:val="607"/>
        </w:trPr>
        <w:tc>
          <w:tcPr>
            <w:tcW w:w="1008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答案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720" w:type="dxa"/>
            <w:vAlign w:val="center"/>
          </w:tcPr>
          <w:p w:rsidR="00E777B7" w:rsidRPr="00E642D5" w:rsidRDefault="001538B8" w:rsidP="009B66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720" w:type="dxa"/>
            <w:vAlign w:val="center"/>
          </w:tcPr>
          <w:p w:rsidR="00E777B7" w:rsidRPr="00E642D5" w:rsidRDefault="00E777B7" w:rsidP="009B66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</w:tbl>
    <w:p w:rsidR="00E777B7" w:rsidRDefault="00E777B7" w:rsidP="00773E4D">
      <w:pPr>
        <w:snapToGrid w:val="0"/>
        <w:jc w:val="left"/>
        <w:rPr>
          <w:rFonts w:ascii="宋体"/>
          <w:sz w:val="24"/>
        </w:rPr>
      </w:pPr>
    </w:p>
    <w:p w:rsidR="00E777B7" w:rsidRDefault="00E777B7" w:rsidP="00773E4D">
      <w:pPr>
        <w:snapToGrid w:val="0"/>
        <w:jc w:val="left"/>
        <w:rPr>
          <w:rFonts w:ascii="宋体"/>
          <w:sz w:val="24"/>
        </w:rPr>
      </w:pPr>
    </w:p>
    <w:p w:rsidR="00E777B7" w:rsidRDefault="00E777B7" w:rsidP="00773E4D">
      <w:pPr>
        <w:snapToGrid w:val="0"/>
        <w:jc w:val="left"/>
        <w:rPr>
          <w:rFonts w:ascii="宋体"/>
          <w:sz w:val="24"/>
        </w:rPr>
      </w:pPr>
    </w:p>
    <w:p w:rsidR="00E777B7" w:rsidRDefault="00E777B7" w:rsidP="00773E4D">
      <w:pPr>
        <w:snapToGrid w:val="0"/>
        <w:jc w:val="left"/>
        <w:rPr>
          <w:rFonts w:ascii="宋体"/>
          <w:sz w:val="24"/>
        </w:rPr>
      </w:pPr>
    </w:p>
    <w:p w:rsidR="00E777B7" w:rsidRDefault="00E777B7" w:rsidP="00773E4D">
      <w:pPr>
        <w:snapToGrid w:val="0"/>
        <w:jc w:val="left"/>
        <w:rPr>
          <w:rFonts w:ascii="宋体"/>
          <w:sz w:val="24"/>
        </w:rPr>
      </w:pPr>
    </w:p>
    <w:tbl>
      <w:tblPr>
        <w:tblpPr w:leftFromText="180" w:rightFromText="180" w:vertAnchor="text" w:horzAnchor="margin" w:tblpXSpec="right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9B6693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773E4D">
      <w:pPr>
        <w:pStyle w:val="a7"/>
        <w:rPr>
          <w:rFonts w:hAnsi="宋体"/>
          <w:b/>
          <w:bCs/>
          <w:sz w:val="24"/>
          <w:szCs w:val="24"/>
        </w:rPr>
      </w:pPr>
      <w:r w:rsidRPr="00E642D5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r>
        <w:rPr>
          <w:rFonts w:hAnsi="宋体" w:hint="eastAsia"/>
          <w:b/>
          <w:bCs/>
          <w:sz w:val="24"/>
          <w:szCs w:val="24"/>
        </w:rPr>
        <w:t>（共</w:t>
      </w:r>
      <w:r>
        <w:rPr>
          <w:rFonts w:hAnsi="宋体"/>
          <w:b/>
          <w:bCs/>
          <w:sz w:val="24"/>
          <w:szCs w:val="24"/>
        </w:rPr>
        <w:t>7</w:t>
      </w:r>
      <w:r>
        <w:rPr>
          <w:rFonts w:hAnsi="宋体" w:hint="eastAsia"/>
          <w:b/>
          <w:bCs/>
          <w:sz w:val="24"/>
          <w:szCs w:val="24"/>
        </w:rPr>
        <w:t>小题，每小题</w:t>
      </w:r>
      <w:r>
        <w:rPr>
          <w:rFonts w:hAnsi="宋体"/>
          <w:b/>
          <w:bCs/>
          <w:sz w:val="24"/>
          <w:szCs w:val="24"/>
        </w:rPr>
        <w:t>3</w:t>
      </w:r>
      <w:r>
        <w:rPr>
          <w:rFonts w:hAnsi="宋体" w:hint="eastAsia"/>
          <w:b/>
          <w:bCs/>
          <w:sz w:val="24"/>
          <w:szCs w:val="24"/>
        </w:rPr>
        <w:t>分，共</w:t>
      </w:r>
      <w:r>
        <w:rPr>
          <w:rFonts w:hAnsi="宋体"/>
          <w:b/>
          <w:bCs/>
          <w:sz w:val="24"/>
          <w:szCs w:val="24"/>
        </w:rPr>
        <w:t>21</w:t>
      </w:r>
      <w:r>
        <w:rPr>
          <w:rFonts w:hAnsi="宋体" w:hint="eastAsia"/>
          <w:b/>
          <w:bCs/>
          <w:sz w:val="24"/>
          <w:szCs w:val="24"/>
        </w:rPr>
        <w:t>分）</w:t>
      </w:r>
    </w:p>
    <w:p w:rsidR="00E777B7" w:rsidRDefault="00E777B7" w:rsidP="00773E4D">
      <w:pPr>
        <w:rPr>
          <w:rFonts w:ascii="宋体"/>
          <w:sz w:val="24"/>
        </w:rPr>
      </w:pPr>
    </w:p>
    <w:p w:rsidR="00E777B7" w:rsidRPr="00DE1D7E" w:rsidRDefault="00E777B7" w:rsidP="00773E4D">
      <w:pPr>
        <w:pStyle w:val="a8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Ansi="宋体"/>
          <w:sz w:val="24"/>
          <w:szCs w:val="24"/>
          <w:u w:val="single"/>
        </w:rPr>
        <w:t xml:space="preserve">  </w:t>
      </w:r>
      <w:r w:rsidRPr="00DE1D7E">
        <w:rPr>
          <w:rFonts w:hAnsi="宋体"/>
          <w:sz w:val="24"/>
          <w:szCs w:val="24"/>
          <w:u w:val="single"/>
        </w:rPr>
        <w:t xml:space="preserve"> 1  </w:t>
      </w:r>
      <w:r w:rsidRPr="00DE1D7E">
        <w:rPr>
          <w:rFonts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;      </w:t>
      </w:r>
      <w:r w:rsidRPr="00DE1D7E">
        <w:rPr>
          <w:rFonts w:hAnsi="宋体"/>
          <w:sz w:val="24"/>
          <w:szCs w:val="24"/>
        </w:rPr>
        <w:t>2.</w:t>
      </w:r>
      <w:r>
        <w:rPr>
          <w:rFonts w:hAnsi="宋体"/>
          <w:sz w:val="24"/>
          <w:szCs w:val="24"/>
          <w:u w:val="single"/>
        </w:rPr>
        <w:t xml:space="preserve">   1  </w:t>
      </w:r>
      <w:r w:rsidRPr="00DE1D7E">
        <w:rPr>
          <w:rFonts w:hAnsi="宋体"/>
          <w:sz w:val="24"/>
          <w:szCs w:val="24"/>
        </w:rPr>
        <w:t xml:space="preserve">;   </w:t>
      </w:r>
      <w:r>
        <w:rPr>
          <w:rFonts w:hAnsi="宋体"/>
          <w:sz w:val="24"/>
          <w:szCs w:val="24"/>
        </w:rPr>
        <w:t xml:space="preserve">    </w:t>
      </w:r>
      <w:r w:rsidRPr="00DE1D7E">
        <w:rPr>
          <w:rFonts w:hAnsi="宋体"/>
          <w:sz w:val="24"/>
          <w:szCs w:val="24"/>
        </w:rPr>
        <w:t>3.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  <w:u w:val="single"/>
        </w:rPr>
        <w:t xml:space="preserve"> </w:t>
      </w:r>
      <w:r w:rsidRPr="00DE1D7E">
        <w:rPr>
          <w:rFonts w:hAnsi="宋体"/>
          <w:sz w:val="24"/>
          <w:szCs w:val="24"/>
          <w:u w:val="single"/>
        </w:rPr>
        <w:t>1,</w:t>
      </w:r>
      <w:r>
        <w:rPr>
          <w:rFonts w:hAnsi="宋体"/>
          <w:sz w:val="24"/>
          <w:szCs w:val="24"/>
          <w:u w:val="single"/>
        </w:rPr>
        <w:t xml:space="preserve">  </w:t>
      </w:r>
      <w:r w:rsidRPr="00DE1D7E">
        <w:rPr>
          <w:rFonts w:hAnsi="宋体"/>
          <w:sz w:val="24"/>
          <w:szCs w:val="24"/>
          <w:u w:val="single"/>
        </w:rPr>
        <w:t>-1</w:t>
      </w:r>
      <w:r>
        <w:rPr>
          <w:rFonts w:hAnsi="宋体"/>
          <w:sz w:val="24"/>
          <w:szCs w:val="24"/>
        </w:rPr>
        <w:t>;</w:t>
      </w:r>
    </w:p>
    <w:p w:rsidR="00E777B7" w:rsidRPr="00F722FF" w:rsidRDefault="00E777B7" w:rsidP="00773E4D">
      <w:pPr>
        <w:rPr>
          <w:sz w:val="24"/>
          <w:szCs w:val="24"/>
        </w:rPr>
      </w:pPr>
      <w:r w:rsidRPr="003D35F6">
        <w:rPr>
          <w:sz w:val="24"/>
          <w:szCs w:val="24"/>
        </w:rPr>
        <w:t>4.</w:t>
      </w:r>
      <w:r>
        <w:rPr>
          <w:rFonts w:hAnsi="宋体"/>
          <w:sz w:val="24"/>
          <w:szCs w:val="24"/>
        </w:rPr>
        <w:t xml:space="preserve"> </w:t>
      </w:r>
      <w:r w:rsidRPr="00DE1D7E">
        <w:rPr>
          <w:rFonts w:hAnsi="宋体"/>
          <w:sz w:val="24"/>
          <w:szCs w:val="24"/>
        </w:rPr>
        <w:t xml:space="preserve"> </w:t>
      </w:r>
      <w:r w:rsidRPr="00DE1D7E">
        <w:rPr>
          <w:rFonts w:hAnsi="宋体"/>
          <w:sz w:val="24"/>
          <w:szCs w:val="24"/>
          <w:u w:val="single"/>
        </w:rPr>
        <w:t xml:space="preserve">  2, -8</w:t>
      </w:r>
      <w:r>
        <w:rPr>
          <w:rFonts w:hAnsi="宋体"/>
          <w:sz w:val="24"/>
          <w:szCs w:val="24"/>
          <w:u w:val="single"/>
        </w:rPr>
        <w:t xml:space="preserve">  </w:t>
      </w:r>
      <w:r w:rsidRPr="00DE1D7E">
        <w:rPr>
          <w:rFonts w:hAnsi="宋体"/>
          <w:sz w:val="24"/>
          <w:szCs w:val="24"/>
        </w:rPr>
        <w:t xml:space="preserve">; </w:t>
      </w:r>
      <w:r>
        <w:rPr>
          <w:rFonts w:hAnsi="宋体"/>
          <w:sz w:val="24"/>
          <w:szCs w:val="24"/>
        </w:rPr>
        <w:t xml:space="preserve">    </w:t>
      </w:r>
      <w:r w:rsidRPr="003D35F6">
        <w:rPr>
          <w:rFonts w:hAnsi="宋体"/>
          <w:sz w:val="24"/>
          <w:szCs w:val="24"/>
        </w:rPr>
        <w:t>5.</w:t>
      </w:r>
      <w:r w:rsidRPr="00DE1D7E">
        <w:rPr>
          <w:rFonts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</w:t>
      </w:r>
      <w:r w:rsidRPr="00DE1D7E">
        <w:rPr>
          <w:rFonts w:ascii="宋体" w:hAnsi="宋体" w:hint="eastAsia"/>
          <w:position w:val="-6"/>
          <w:sz w:val="24"/>
          <w:u w:val="single"/>
        </w:rPr>
        <w:object w:dxaOrig="260" w:dyaOrig="320">
          <v:shape id="_x0000_i1079" type="#_x0000_t75" style="width:13.2pt;height:16.4pt" o:ole="">
            <v:imagedata r:id="rId110" o:title=""/>
          </v:shape>
          <o:OLEObject Type="Embed" ProgID="Equation.DSMT4" ShapeID="_x0000_i1079" DrawAspect="Content" ObjectID="_1667562741" r:id="rId111"/>
        </w:object>
      </w:r>
      <w:r>
        <w:rPr>
          <w:rFonts w:hAnsi="宋体"/>
          <w:sz w:val="24"/>
          <w:szCs w:val="24"/>
        </w:rPr>
        <w:t xml:space="preserve"> </w:t>
      </w:r>
      <w:r w:rsidRPr="003D35F6">
        <w:rPr>
          <w:rFonts w:hAnsi="宋体"/>
          <w:sz w:val="24"/>
          <w:szCs w:val="24"/>
        </w:rPr>
        <w:t xml:space="preserve">; </w:t>
      </w:r>
      <w:r>
        <w:rPr>
          <w:rFonts w:hAnsi="宋体"/>
          <w:sz w:val="24"/>
          <w:szCs w:val="24"/>
        </w:rPr>
        <w:t xml:space="preserve">   </w:t>
      </w:r>
      <w:r w:rsidRPr="003D35F6">
        <w:rPr>
          <w:rFonts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</w:t>
      </w:r>
      <w:r w:rsidRPr="003D35F6">
        <w:rPr>
          <w:rFonts w:hAnsi="宋体"/>
          <w:sz w:val="24"/>
          <w:szCs w:val="24"/>
        </w:rPr>
        <w:t xml:space="preserve">6. </w:t>
      </w:r>
      <w:r w:rsidRPr="00DE1D7E">
        <w:rPr>
          <w:rFonts w:ascii="宋体" w:hAnsi="宋体" w:hint="eastAsia"/>
          <w:position w:val="-6"/>
          <w:sz w:val="24"/>
          <w:u w:val="single"/>
        </w:rPr>
        <w:object w:dxaOrig="560" w:dyaOrig="279">
          <v:shape id="_x0000_i1080" type="#_x0000_t75" style="width:28pt;height:13.6pt" o:ole="">
            <v:imagedata r:id="rId112" o:title=""/>
          </v:shape>
          <o:OLEObject Type="Embed" ProgID="Equation.DSMT4" ShapeID="_x0000_i1080" DrawAspect="Content" ObjectID="_1667562742" r:id="rId113"/>
        </w:object>
      </w:r>
      <w:r>
        <w:rPr>
          <w:rFonts w:hAnsi="宋体"/>
          <w:sz w:val="24"/>
          <w:szCs w:val="24"/>
        </w:rPr>
        <w:t>;</w:t>
      </w:r>
      <w:r>
        <w:rPr>
          <w:sz w:val="24"/>
          <w:szCs w:val="24"/>
        </w:rPr>
        <w:t xml:space="preserve">       </w:t>
      </w:r>
      <w:r>
        <w:rPr>
          <w:rFonts w:hAnsi="宋体"/>
          <w:sz w:val="24"/>
          <w:szCs w:val="24"/>
        </w:rPr>
        <w:t>7</w:t>
      </w:r>
      <w:r w:rsidRPr="003D35F6">
        <w:rPr>
          <w:rFonts w:hAnsi="宋体"/>
          <w:sz w:val="24"/>
          <w:szCs w:val="24"/>
        </w:rPr>
        <w:t>.</w:t>
      </w:r>
      <w:r w:rsidRPr="00DE1D7E">
        <w:rPr>
          <w:rFonts w:hAnsi="宋体"/>
          <w:sz w:val="24"/>
          <w:szCs w:val="24"/>
          <w:u w:val="single"/>
        </w:rPr>
        <w:t xml:space="preserve"> </w:t>
      </w:r>
      <w:r>
        <w:rPr>
          <w:rFonts w:hAnsi="宋体"/>
          <w:sz w:val="24"/>
          <w:szCs w:val="24"/>
          <w:u w:val="single"/>
        </w:rPr>
        <w:t xml:space="preserve"> </w:t>
      </w:r>
      <w:r w:rsidRPr="00DE1D7E">
        <w:rPr>
          <w:rFonts w:hAnsi="宋体"/>
          <w:sz w:val="24"/>
          <w:szCs w:val="24"/>
          <w:u w:val="single"/>
        </w:rPr>
        <w:t>7</w:t>
      </w:r>
      <w:r>
        <w:rPr>
          <w:rFonts w:hAnsi="宋体"/>
          <w:sz w:val="24"/>
          <w:szCs w:val="24"/>
          <w:u w:val="single"/>
        </w:rPr>
        <w:t xml:space="preserve">  </w:t>
      </w:r>
      <w:r w:rsidRPr="00F722FF">
        <w:rPr>
          <w:rFonts w:hAnsi="宋体"/>
          <w:sz w:val="24"/>
          <w:szCs w:val="24"/>
        </w:rPr>
        <w:t>.</w:t>
      </w: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9B6693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 w:rsidRPr="00594E57">
        <w:rPr>
          <w:rFonts w:hint="eastAsia"/>
          <w:b/>
          <w:sz w:val="24"/>
          <w:szCs w:val="24"/>
        </w:rPr>
        <w:t>三、</w:t>
      </w:r>
      <w:r>
        <w:rPr>
          <w:rFonts w:hint="eastAsia"/>
          <w:b/>
          <w:sz w:val="24"/>
          <w:szCs w:val="24"/>
        </w:rPr>
        <w:t>计算题（每</w:t>
      </w:r>
      <w:r w:rsidRPr="00594E57">
        <w:rPr>
          <w:rFonts w:hint="eastAsia"/>
          <w:b/>
          <w:sz w:val="24"/>
          <w:szCs w:val="24"/>
        </w:rPr>
        <w:t>小题</w:t>
      </w:r>
      <w:r>
        <w:rPr>
          <w:b/>
          <w:sz w:val="24"/>
          <w:szCs w:val="24"/>
        </w:rPr>
        <w:t>7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14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Default="00E777B7" w:rsidP="00773E4D">
      <w:pPr>
        <w:tabs>
          <w:tab w:val="left" w:pos="4111"/>
        </w:tabs>
        <w:spacing w:line="400" w:lineRule="atLeast"/>
        <w:ind w:firstLineChars="150" w:firstLine="360"/>
        <w:rPr>
          <w:rFonts w:ascii="宋体"/>
          <w:position w:val="-28"/>
          <w:sz w:val="24"/>
        </w:rPr>
      </w:pPr>
      <w:r w:rsidRPr="00EB5037">
        <w:rPr>
          <w:bCs/>
          <w:sz w:val="24"/>
          <w:szCs w:val="24"/>
        </w:rPr>
        <w:t>1.</w:t>
      </w:r>
      <w:r w:rsidRPr="004A341F">
        <w:rPr>
          <w:rFonts w:ascii="宋体" w:hAnsi="宋体"/>
          <w:sz w:val="24"/>
        </w:rPr>
        <w:t xml:space="preserve"> </w:t>
      </w:r>
      <w:r w:rsidRPr="00997CD4">
        <w:rPr>
          <w:rFonts w:ascii="宋体" w:hAnsi="宋体" w:hint="eastAsia"/>
          <w:sz w:val="24"/>
        </w:rPr>
        <w:t>解：原式</w:t>
      </w:r>
      <w:r w:rsidRPr="00997CD4">
        <w:rPr>
          <w:rFonts w:ascii="宋体" w:hAnsi="宋体"/>
          <w:sz w:val="24"/>
        </w:rPr>
        <w:t xml:space="preserve">= </w:t>
      </w:r>
      <w:r w:rsidRPr="006219F0">
        <w:rPr>
          <w:rFonts w:ascii="宋体" w:hAnsi="宋体" w:hint="eastAsia"/>
          <w:position w:val="-30"/>
          <w:sz w:val="24"/>
        </w:rPr>
        <w:object w:dxaOrig="3879" w:dyaOrig="680">
          <v:shape id="_x0000_i1081" type="#_x0000_t75" style="width:193.6pt;height:34.4pt" o:ole="">
            <v:imagedata r:id="rId114" o:title=""/>
          </v:shape>
          <o:OLEObject Type="Embed" ProgID="Equation.DSMT4" ShapeID="_x0000_i1081" DrawAspect="Content" ObjectID="_1667562743" r:id="rId115"/>
        </w:object>
      </w:r>
    </w:p>
    <w:p w:rsidR="00E777B7" w:rsidRPr="00997CD4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  <w:r>
        <w:rPr>
          <w:rFonts w:ascii="宋体" w:hAnsi="宋体"/>
          <w:position w:val="-28"/>
          <w:sz w:val="24"/>
        </w:rPr>
        <w:t xml:space="preserve">        </w:t>
      </w:r>
      <w:r w:rsidRPr="00FC0377">
        <w:rPr>
          <w:rFonts w:ascii="宋体" w:hAnsi="宋体" w:hint="eastAsia"/>
          <w:position w:val="-86"/>
          <w:sz w:val="24"/>
        </w:rPr>
        <w:object w:dxaOrig="2560" w:dyaOrig="1840">
          <v:shape id="_x0000_i1082" type="#_x0000_t75" style="width:127.6pt;height:91.2pt" o:ole="">
            <v:imagedata r:id="rId116" o:title=""/>
          </v:shape>
          <o:OLEObject Type="Embed" ProgID="Equation.DSMT4" ShapeID="_x0000_i1082" DrawAspect="Content" ObjectID="_1667562744" r:id="rId117"/>
        </w:object>
      </w:r>
    </w:p>
    <w:p w:rsidR="00E777B7" w:rsidRPr="006E4F6A" w:rsidRDefault="00E777B7" w:rsidP="00773E4D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Pr="00EB5037" w:rsidRDefault="00E777B7" w:rsidP="00773E4D">
      <w:pPr>
        <w:tabs>
          <w:tab w:val="left" w:pos="4111"/>
        </w:tabs>
        <w:spacing w:line="400" w:lineRule="atLeast"/>
        <w:rPr>
          <w:bCs/>
          <w:sz w:val="24"/>
          <w:szCs w:val="24"/>
        </w:rPr>
      </w:pPr>
    </w:p>
    <w:p w:rsidR="00E777B7" w:rsidRPr="007C0EE9" w:rsidRDefault="00E777B7" w:rsidP="00773E4D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 w:rsidRPr="00FC0377">
        <w:rPr>
          <w:position w:val="-24"/>
        </w:rPr>
        <w:object w:dxaOrig="4780" w:dyaOrig="900">
          <v:shape id="_x0000_i1083" type="#_x0000_t75" style="width:238.8pt;height:44.4pt" o:ole="">
            <v:imagedata r:id="rId118" o:title=""/>
          </v:shape>
          <o:OLEObject Type="Embed" ProgID="Equation.DSMT4" ShapeID="_x0000_i1083" DrawAspect="Content" ObjectID="_1667562745" r:id="rId119"/>
        </w:object>
      </w:r>
    </w:p>
    <w:p w:rsidR="00E777B7" w:rsidRPr="00FC0377" w:rsidRDefault="00E777B7" w:rsidP="00FC0377">
      <w:pPr>
        <w:tabs>
          <w:tab w:val="left" w:pos="4111"/>
        </w:tabs>
        <w:spacing w:line="400" w:lineRule="atLeast"/>
        <w:ind w:firstLineChars="50" w:firstLine="120"/>
        <w:rPr>
          <w:rFonts w:ascii="宋体"/>
          <w:position w:val="-28"/>
          <w:sz w:val="24"/>
        </w:rPr>
      </w:pPr>
      <w:r w:rsidRPr="00FC0377">
        <w:rPr>
          <w:rFonts w:ascii="宋体" w:hAnsi="宋体"/>
          <w:position w:val="-28"/>
          <w:sz w:val="24"/>
        </w:rPr>
        <w:t xml:space="preserve">         </w:t>
      </w:r>
      <w:r w:rsidRPr="00FC0377">
        <w:object w:dxaOrig="2000" w:dyaOrig="620">
          <v:shape id="_x0000_i1084" type="#_x0000_t75" style="width:100.4pt;height:31.2pt" o:ole="">
            <v:imagedata r:id="rId120" o:title=""/>
          </v:shape>
          <o:OLEObject Type="Embed" ProgID="Equation.DSMT4" ShapeID="_x0000_i1084" DrawAspect="Content" ObjectID="_1667562746" r:id="rId121"/>
        </w:object>
      </w:r>
    </w:p>
    <w:p w:rsidR="00E777B7" w:rsidRPr="004A341F" w:rsidRDefault="00E777B7" w:rsidP="00773E4D">
      <w:pPr>
        <w:pStyle w:val="a8"/>
        <w:tabs>
          <w:tab w:val="left" w:pos="4111"/>
        </w:tabs>
        <w:spacing w:line="400" w:lineRule="atLeast"/>
        <w:ind w:left="360" w:firstLineChars="0" w:firstLine="0"/>
        <w:rPr>
          <w:rFonts w:ascii="宋体"/>
          <w:position w:val="-28"/>
          <w:sz w:val="24"/>
        </w:rPr>
      </w:pPr>
    </w:p>
    <w:p w:rsidR="00E777B7" w:rsidRPr="00E95475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9B6693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四、计算题（每</w:t>
      </w:r>
      <w:r w:rsidRPr="00594E57">
        <w:rPr>
          <w:rFonts w:hint="eastAsia"/>
          <w:b/>
          <w:sz w:val="24"/>
          <w:szCs w:val="24"/>
        </w:rPr>
        <w:t>小题</w:t>
      </w:r>
      <w:r>
        <w:rPr>
          <w:b/>
          <w:sz w:val="24"/>
          <w:szCs w:val="24"/>
        </w:rPr>
        <w:t>7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14</w:t>
      </w:r>
      <w:r w:rsidRPr="00594E57">
        <w:rPr>
          <w:rFonts w:hint="eastAsia"/>
          <w:b/>
          <w:sz w:val="24"/>
          <w:szCs w:val="24"/>
        </w:rPr>
        <w:t>分）</w:t>
      </w:r>
      <w:r>
        <w:rPr>
          <w:b/>
          <w:sz w:val="24"/>
          <w:szCs w:val="24"/>
        </w:rPr>
        <w:t xml:space="preserve">                   </w:t>
      </w: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 w:rsidRPr="006E4F6A">
        <w:rPr>
          <w:sz w:val="24"/>
          <w:szCs w:val="24"/>
        </w:rPr>
        <w:t>1.</w:t>
      </w:r>
      <w:r w:rsidRPr="004A341F">
        <w:rPr>
          <w:rFonts w:ascii="宋体" w:hAnsi="宋体"/>
          <w:sz w:val="24"/>
        </w:rPr>
        <w:t xml:space="preserve"> </w:t>
      </w:r>
      <w:r w:rsidRPr="00997CD4">
        <w:rPr>
          <w:rFonts w:ascii="宋体" w:hAnsi="宋体" w:hint="eastAsia"/>
          <w:sz w:val="24"/>
        </w:rPr>
        <w:t>解：原式</w:t>
      </w:r>
      <w:r w:rsidRPr="00997CD4">
        <w:rPr>
          <w:rFonts w:ascii="宋体" w:hAnsi="宋体"/>
          <w:sz w:val="24"/>
        </w:rPr>
        <w:t xml:space="preserve">= </w:t>
      </w:r>
      <w:r w:rsidRPr="00D33A76">
        <w:rPr>
          <w:rFonts w:ascii="宋体" w:hAnsi="宋体" w:hint="eastAsia"/>
          <w:position w:val="-30"/>
          <w:sz w:val="24"/>
        </w:rPr>
        <w:object w:dxaOrig="3060" w:dyaOrig="720">
          <v:shape id="_x0000_i1085" type="#_x0000_t75" style="width:153.2pt;height:36pt" o:ole="">
            <v:imagedata r:id="rId122" o:title=""/>
          </v:shape>
          <o:OLEObject Type="Embed" ProgID="Equation.DSMT4" ShapeID="_x0000_i1085" DrawAspect="Content" ObjectID="_1667562747" r:id="rId123"/>
        </w:object>
      </w:r>
    </w:p>
    <w:p w:rsidR="00E777B7" w:rsidRDefault="00E777B7" w:rsidP="00773E4D">
      <w:pPr>
        <w:tabs>
          <w:tab w:val="left" w:pos="4111"/>
        </w:tabs>
        <w:spacing w:line="400" w:lineRule="atLeast"/>
        <w:rPr>
          <w:position w:val="-24"/>
        </w:rPr>
      </w:pPr>
      <w:r>
        <w:rPr>
          <w:rFonts w:ascii="宋体" w:hAnsi="宋体"/>
          <w:position w:val="-28"/>
          <w:sz w:val="24"/>
        </w:rPr>
        <w:t xml:space="preserve">          </w:t>
      </w:r>
      <w:r w:rsidRPr="00D33A76">
        <w:rPr>
          <w:position w:val="-24"/>
        </w:rPr>
        <w:object w:dxaOrig="2560" w:dyaOrig="620">
          <v:shape id="_x0000_i1086" type="#_x0000_t75" style="width:127.6pt;height:31.2pt" o:ole="">
            <v:imagedata r:id="rId124" o:title=""/>
          </v:shape>
          <o:OLEObject Type="Embed" ProgID="Equation.DSMT4" ShapeID="_x0000_i1086" DrawAspect="Content" ObjectID="_1667562748" r:id="rId125"/>
        </w:object>
      </w:r>
    </w:p>
    <w:p w:rsidR="00E777B7" w:rsidRPr="004A341F" w:rsidRDefault="00E777B7" w:rsidP="00773E4D">
      <w:pPr>
        <w:tabs>
          <w:tab w:val="left" w:pos="4111"/>
        </w:tabs>
        <w:spacing w:line="400" w:lineRule="atLeast"/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  <w:r w:rsidRPr="00845895">
        <w:rPr>
          <w:rFonts w:ascii="宋体" w:hAnsi="宋体" w:hint="eastAsia"/>
          <w:position w:val="-24"/>
          <w:sz w:val="24"/>
        </w:rPr>
        <w:object w:dxaOrig="3400" w:dyaOrig="620">
          <v:shape id="_x0000_i1087" type="#_x0000_t75" style="width:170pt;height:31.2pt" o:ole="">
            <v:imagedata r:id="rId126" o:title=""/>
          </v:shape>
          <o:OLEObject Type="Embed" ProgID="Equation.DSMT4" ShapeID="_x0000_i1087" DrawAspect="Content" ObjectID="_1667562749" r:id="rId127"/>
        </w:object>
      </w: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9B6693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五、计算题（每</w:t>
      </w:r>
      <w:r w:rsidRPr="00594E57">
        <w:rPr>
          <w:rFonts w:hint="eastAsia"/>
          <w:b/>
          <w:sz w:val="24"/>
          <w:szCs w:val="24"/>
        </w:rPr>
        <w:t>小题</w:t>
      </w:r>
      <w:r>
        <w:rPr>
          <w:b/>
          <w:sz w:val="24"/>
          <w:szCs w:val="24"/>
        </w:rPr>
        <w:t>6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18</w:t>
      </w:r>
      <w:r w:rsidRPr="00594E57">
        <w:rPr>
          <w:rFonts w:hint="eastAsia"/>
          <w:b/>
          <w:sz w:val="24"/>
          <w:szCs w:val="24"/>
        </w:rPr>
        <w:t>分）</w:t>
      </w:r>
      <w:r>
        <w:rPr>
          <w:b/>
          <w:sz w:val="24"/>
          <w:szCs w:val="24"/>
        </w:rPr>
        <w:t xml:space="preserve">                   </w:t>
      </w: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  <w:r>
        <w:rPr>
          <w:rFonts w:ascii="宋体" w:hAnsi="宋体"/>
          <w:sz w:val="24"/>
        </w:rPr>
        <w:t>1.</w:t>
      </w:r>
    </w:p>
    <w:p w:rsidR="00E777B7" w:rsidRDefault="00E777B7" w:rsidP="00FC0377">
      <w:pPr>
        <w:tabs>
          <w:tab w:val="left" w:pos="4111"/>
        </w:tabs>
        <w:spacing w:line="400" w:lineRule="atLeast"/>
        <w:rPr>
          <w:rFonts w:ascii="宋体"/>
          <w:sz w:val="24"/>
        </w:rPr>
      </w:pPr>
      <w:r w:rsidRPr="00997CD4">
        <w:rPr>
          <w:rFonts w:ascii="宋体" w:hAnsi="宋体" w:hint="eastAsia"/>
          <w:sz w:val="24"/>
        </w:rPr>
        <w:t>解：原式</w:t>
      </w:r>
      <w:r w:rsidRPr="00997CD4">
        <w:rPr>
          <w:rFonts w:ascii="宋体" w:hAnsi="宋体"/>
          <w:sz w:val="24"/>
        </w:rPr>
        <w:t>=</w:t>
      </w:r>
      <w:r w:rsidRPr="00C351CB">
        <w:rPr>
          <w:rFonts w:ascii="宋体" w:hAnsi="宋体" w:hint="eastAsia"/>
          <w:position w:val="-54"/>
          <w:sz w:val="24"/>
        </w:rPr>
        <w:object w:dxaOrig="5860" w:dyaOrig="960">
          <v:shape id="_x0000_i1088" type="#_x0000_t75" style="width:292.8pt;height:47.6pt" o:ole="">
            <v:imagedata r:id="rId128" o:title=""/>
          </v:shape>
          <o:OLEObject Type="Embed" ProgID="Equation.DSMT4" ShapeID="_x0000_i1088" DrawAspect="Content" ObjectID="_1667562750" r:id="rId129"/>
        </w:object>
      </w:r>
    </w:p>
    <w:p w:rsidR="00E777B7" w:rsidRPr="00997CD4" w:rsidRDefault="00E777B7" w:rsidP="00FC0377">
      <w:pPr>
        <w:tabs>
          <w:tab w:val="left" w:pos="4111"/>
        </w:tabs>
        <w:spacing w:line="400" w:lineRule="atLeast"/>
        <w:rPr>
          <w:rFonts w:ascii="宋体"/>
          <w:sz w:val="24"/>
        </w:rPr>
      </w:pPr>
      <w:r>
        <w:rPr>
          <w:sz w:val="24"/>
        </w:rPr>
        <w:t>2.</w:t>
      </w:r>
      <w:r w:rsidRPr="00997CD4">
        <w:rPr>
          <w:rFonts w:ascii="宋体" w:hAnsi="宋体"/>
          <w:sz w:val="24"/>
        </w:rPr>
        <w:t xml:space="preserve"> </w:t>
      </w:r>
      <w:r w:rsidRPr="00997CD4">
        <w:rPr>
          <w:rFonts w:ascii="宋体" w:hAnsi="宋体" w:hint="eastAsia"/>
          <w:sz w:val="24"/>
        </w:rPr>
        <w:t>解：原式</w:t>
      </w:r>
      <w:r w:rsidRPr="00997CD4">
        <w:rPr>
          <w:rFonts w:ascii="宋体" w:hAnsi="宋体"/>
          <w:sz w:val="24"/>
        </w:rPr>
        <w:t>=</w:t>
      </w:r>
      <w:r w:rsidRPr="00997CD4">
        <w:rPr>
          <w:rFonts w:ascii="宋体" w:hAnsi="宋体" w:hint="eastAsia"/>
          <w:position w:val="-28"/>
          <w:sz w:val="24"/>
        </w:rPr>
        <w:object w:dxaOrig="2620" w:dyaOrig="820">
          <v:shape id="_x0000_i1089" type="#_x0000_t75" style="width:130.8pt;height:40.8pt" o:ole="">
            <v:imagedata r:id="rId130" o:title=""/>
          </v:shape>
          <o:OLEObject Type="Embed" ProgID="Equation.DSMT4" ShapeID="_x0000_i1089" DrawAspect="Content" ObjectID="_1667562751" r:id="rId131"/>
        </w:object>
      </w:r>
      <w:r w:rsidRPr="00997CD4">
        <w:rPr>
          <w:rFonts w:ascii="宋体" w:hAnsi="宋体"/>
          <w:sz w:val="24"/>
        </w:rPr>
        <w:t xml:space="preserve">  </w:t>
      </w:r>
    </w:p>
    <w:p w:rsidR="00E777B7" w:rsidRDefault="00E777B7" w:rsidP="00773E4D">
      <w:pPr>
        <w:tabs>
          <w:tab w:val="left" w:pos="180"/>
        </w:tabs>
        <w:ind w:firstLineChars="400" w:firstLine="960"/>
        <w:rPr>
          <w:rFonts w:ascii="宋体"/>
          <w:sz w:val="24"/>
        </w:rPr>
      </w:pPr>
      <w:r w:rsidRPr="00997CD4">
        <w:rPr>
          <w:rFonts w:ascii="宋体" w:hAnsi="宋体"/>
          <w:sz w:val="24"/>
        </w:rPr>
        <w:t>=</w:t>
      </w:r>
      <w:r w:rsidRPr="00997CD4">
        <w:rPr>
          <w:rFonts w:ascii="宋体" w:hAnsi="宋体" w:hint="eastAsia"/>
          <w:position w:val="-28"/>
          <w:sz w:val="24"/>
        </w:rPr>
        <w:object w:dxaOrig="3200" w:dyaOrig="820">
          <v:shape id="_x0000_i1090" type="#_x0000_t75" style="width:160pt;height:40.8pt" o:ole="">
            <v:imagedata r:id="rId132" o:title=""/>
          </v:shape>
          <o:OLEObject Type="Embed" ProgID="Equation.DSMT4" ShapeID="_x0000_i1090" DrawAspect="Content" ObjectID="_1667562752" r:id="rId133"/>
        </w:object>
      </w:r>
      <w:r w:rsidRPr="00997CD4">
        <w:rPr>
          <w:rFonts w:ascii="宋体" w:hAnsi="宋体"/>
          <w:sz w:val="24"/>
        </w:rPr>
        <w:t xml:space="preserve"> </w:t>
      </w:r>
    </w:p>
    <w:p w:rsidR="00E777B7" w:rsidRPr="00997CD4" w:rsidRDefault="00E777B7" w:rsidP="00773E4D">
      <w:pPr>
        <w:tabs>
          <w:tab w:val="left" w:pos="180"/>
        </w:tabs>
        <w:ind w:firstLineChars="400" w:firstLine="960"/>
        <w:rPr>
          <w:rFonts w:ascii="宋体"/>
          <w:sz w:val="24"/>
        </w:rPr>
      </w:pPr>
      <w:r w:rsidRPr="00997CD4">
        <w:rPr>
          <w:rFonts w:ascii="宋体" w:hAnsi="宋体"/>
          <w:sz w:val="24"/>
        </w:rPr>
        <w:t xml:space="preserve"> </w:t>
      </w:r>
      <w:r w:rsidRPr="00FC0377">
        <w:rPr>
          <w:rFonts w:ascii="宋体" w:hAnsi="宋体" w:hint="eastAsia"/>
          <w:position w:val="-8"/>
          <w:sz w:val="24"/>
        </w:rPr>
        <w:object w:dxaOrig="2580" w:dyaOrig="499">
          <v:shape id="_x0000_i1091" type="#_x0000_t75" style="width:129.2pt;height:25.2pt" o:ole="">
            <v:imagedata r:id="rId134" o:title=""/>
          </v:shape>
          <o:OLEObject Type="Embed" ProgID="Equation.DSMT4" ShapeID="_x0000_i1091" DrawAspect="Content" ObjectID="_1667562753" r:id="rId135"/>
        </w:object>
      </w:r>
      <w:r w:rsidRPr="00997CD4">
        <w:rPr>
          <w:rFonts w:ascii="宋体" w:hAnsi="宋体"/>
          <w:sz w:val="24"/>
        </w:rPr>
        <w:t xml:space="preserve"> </w:t>
      </w:r>
    </w:p>
    <w:p w:rsidR="00E777B7" w:rsidRPr="00447688" w:rsidRDefault="00E777B7" w:rsidP="00773E4D">
      <w:pPr>
        <w:rPr>
          <w:sz w:val="24"/>
        </w:rPr>
      </w:pPr>
    </w:p>
    <w:p w:rsidR="00E777B7" w:rsidRDefault="00E777B7" w:rsidP="00773E4D">
      <w:pPr>
        <w:rPr>
          <w:rFonts w:ascii="宋体"/>
          <w:position w:val="-28"/>
          <w:sz w:val="24"/>
        </w:rPr>
      </w:pPr>
      <w:r>
        <w:rPr>
          <w:sz w:val="24"/>
        </w:rPr>
        <w:t>3.</w:t>
      </w:r>
      <w:r w:rsidRPr="006219F0">
        <w:rPr>
          <w:sz w:val="24"/>
        </w:rPr>
        <w:t xml:space="preserve"> </w:t>
      </w:r>
    </w:p>
    <w:p w:rsidR="00E777B7" w:rsidRPr="00997CD4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  <w:r w:rsidRPr="00997CD4">
        <w:rPr>
          <w:rFonts w:ascii="宋体" w:hAnsi="宋体" w:hint="eastAsia"/>
          <w:sz w:val="24"/>
        </w:rPr>
        <w:t>解：原式</w:t>
      </w:r>
      <w:r w:rsidRPr="00997CD4">
        <w:rPr>
          <w:rFonts w:ascii="宋体" w:hAnsi="宋体"/>
          <w:sz w:val="24"/>
        </w:rPr>
        <w:t xml:space="preserve">= </w:t>
      </w:r>
      <w:r w:rsidRPr="006219F0">
        <w:rPr>
          <w:rFonts w:ascii="宋体" w:hAnsi="宋体" w:hint="eastAsia"/>
          <w:position w:val="-30"/>
          <w:sz w:val="24"/>
        </w:rPr>
        <w:object w:dxaOrig="3720" w:dyaOrig="680">
          <v:shape id="_x0000_i1092" type="#_x0000_t75" style="width:186pt;height:34.4pt" o:ole="">
            <v:imagedata r:id="rId136" o:title=""/>
          </v:shape>
          <o:OLEObject Type="Embed" ProgID="Equation.DSMT4" ShapeID="_x0000_i1092" DrawAspect="Content" ObjectID="_1667562754" r:id="rId137"/>
        </w:object>
      </w:r>
    </w:p>
    <w:p w:rsidR="00E777B7" w:rsidRDefault="00E777B7" w:rsidP="00773E4D">
      <w:pPr>
        <w:tabs>
          <w:tab w:val="left" w:pos="180"/>
        </w:tabs>
        <w:ind w:firstLineChars="400" w:firstLine="960"/>
        <w:rPr>
          <w:rFonts w:ascii="宋体"/>
          <w:sz w:val="24"/>
        </w:rPr>
      </w:pPr>
      <w:r w:rsidRPr="00997CD4">
        <w:rPr>
          <w:rFonts w:ascii="宋体" w:hAnsi="宋体"/>
          <w:sz w:val="24"/>
        </w:rPr>
        <w:t xml:space="preserve">= </w:t>
      </w:r>
      <w:r w:rsidRPr="006219F0">
        <w:rPr>
          <w:rFonts w:ascii="宋体" w:hAnsi="宋体" w:hint="eastAsia"/>
          <w:position w:val="-24"/>
          <w:sz w:val="24"/>
        </w:rPr>
        <w:object w:dxaOrig="2400" w:dyaOrig="620">
          <v:shape id="_x0000_i1093" type="#_x0000_t75" style="width:120pt;height:31.2pt" o:ole="">
            <v:imagedata r:id="rId138" o:title=""/>
          </v:shape>
          <o:OLEObject Type="Embed" ProgID="Equation.DSMT4" ShapeID="_x0000_i1093" DrawAspect="Content" ObjectID="_1667562755" r:id="rId139"/>
        </w:object>
      </w:r>
      <w:r w:rsidRPr="00997CD4">
        <w:rPr>
          <w:rFonts w:ascii="宋体" w:hAnsi="宋体"/>
          <w:sz w:val="24"/>
        </w:rPr>
        <w:t xml:space="preserve"> </w:t>
      </w:r>
    </w:p>
    <w:p w:rsidR="00E777B7" w:rsidRDefault="00E777B7" w:rsidP="00773E4D">
      <w:pPr>
        <w:tabs>
          <w:tab w:val="left" w:pos="180"/>
        </w:tabs>
        <w:ind w:firstLineChars="400" w:firstLine="960"/>
        <w:rPr>
          <w:rFonts w:ascii="宋体"/>
          <w:position w:val="-28"/>
          <w:sz w:val="24"/>
        </w:rPr>
      </w:pPr>
      <w:r w:rsidRPr="00997CD4">
        <w:rPr>
          <w:rFonts w:ascii="宋体" w:hAnsi="宋体"/>
          <w:sz w:val="24"/>
        </w:rPr>
        <w:t xml:space="preserve">= </w:t>
      </w:r>
      <w:r w:rsidRPr="006219F0">
        <w:rPr>
          <w:rFonts w:ascii="宋体" w:hAnsi="宋体" w:hint="eastAsia"/>
          <w:position w:val="-24"/>
          <w:sz w:val="24"/>
        </w:rPr>
        <w:object w:dxaOrig="1620" w:dyaOrig="900">
          <v:shape id="_x0000_i1094" type="#_x0000_t75" style="width:81.2pt;height:44.4pt" o:ole="">
            <v:imagedata r:id="rId140" o:title=""/>
          </v:shape>
          <o:OLEObject Type="Embed" ProgID="Equation.DSMT4" ShapeID="_x0000_i1094" DrawAspect="Content" ObjectID="_1667562756" r:id="rId141"/>
        </w:object>
      </w:r>
    </w:p>
    <w:p w:rsidR="00E777B7" w:rsidRDefault="00E777B7" w:rsidP="00773E4D">
      <w:pPr>
        <w:tabs>
          <w:tab w:val="left" w:pos="180"/>
        </w:tabs>
        <w:ind w:firstLineChars="400" w:firstLine="960"/>
        <w:rPr>
          <w:rFonts w:ascii="宋体"/>
          <w:position w:val="-28"/>
          <w:sz w:val="24"/>
        </w:rPr>
      </w:pPr>
      <w:r w:rsidRPr="00997CD4">
        <w:rPr>
          <w:rFonts w:ascii="宋体" w:hAnsi="宋体"/>
          <w:sz w:val="24"/>
        </w:rPr>
        <w:t xml:space="preserve">= </w:t>
      </w:r>
      <w:r w:rsidRPr="006219F0">
        <w:rPr>
          <w:rFonts w:ascii="宋体" w:hAnsi="宋体" w:hint="eastAsia"/>
          <w:position w:val="-24"/>
          <w:sz w:val="24"/>
        </w:rPr>
        <w:object w:dxaOrig="2659" w:dyaOrig="620">
          <v:shape id="_x0000_i1095" type="#_x0000_t75" style="width:133.2pt;height:31.2pt" o:ole="">
            <v:imagedata r:id="rId142" o:title=""/>
          </v:shape>
          <o:OLEObject Type="Embed" ProgID="Equation.DSMT4" ShapeID="_x0000_i1095" DrawAspect="Content" ObjectID="_1667562757" r:id="rId143"/>
        </w:object>
      </w:r>
    </w:p>
    <w:p w:rsidR="00E777B7" w:rsidRDefault="00E777B7" w:rsidP="00773E4D">
      <w:pPr>
        <w:tabs>
          <w:tab w:val="left" w:pos="180"/>
        </w:tabs>
        <w:ind w:firstLineChars="400" w:firstLine="960"/>
        <w:rPr>
          <w:rFonts w:ascii="宋体"/>
          <w:position w:val="-28"/>
          <w:sz w:val="24"/>
        </w:rPr>
      </w:pPr>
      <w:r w:rsidRPr="00997CD4">
        <w:rPr>
          <w:rFonts w:ascii="宋体" w:hAnsi="宋体"/>
          <w:sz w:val="24"/>
        </w:rPr>
        <w:t xml:space="preserve">= </w:t>
      </w:r>
      <w:r w:rsidRPr="006219F0">
        <w:rPr>
          <w:rFonts w:ascii="宋体" w:hAnsi="宋体" w:hint="eastAsia"/>
          <w:position w:val="-24"/>
          <w:sz w:val="24"/>
        </w:rPr>
        <w:object w:dxaOrig="2480" w:dyaOrig="920">
          <v:shape id="_x0000_i1096" type="#_x0000_t75" style="width:124.4pt;height:44.8pt" o:ole="">
            <v:imagedata r:id="rId144" o:title=""/>
          </v:shape>
          <o:OLEObject Type="Embed" ProgID="Equation.DSMT4" ShapeID="_x0000_i1096" DrawAspect="Content" ObjectID="_1667562758" r:id="rId145"/>
        </w:object>
      </w: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sz w:val="24"/>
          <w:szCs w:val="24"/>
        </w:rPr>
      </w:pP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E777B7" w:rsidRPr="00E642D5" w:rsidTr="009B6693">
        <w:trPr>
          <w:trHeight w:val="465"/>
        </w:trPr>
        <w:tc>
          <w:tcPr>
            <w:tcW w:w="828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  <w:r w:rsidRPr="00E642D5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E777B7" w:rsidRPr="00E642D5" w:rsidRDefault="00E777B7" w:rsidP="009B6693">
            <w:pPr>
              <w:jc w:val="center"/>
              <w:rPr>
                <w:sz w:val="24"/>
              </w:rPr>
            </w:pPr>
          </w:p>
        </w:tc>
      </w:tr>
    </w:tbl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Pr="00594E5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应用题和证明</w:t>
      </w:r>
      <w:r w:rsidRPr="00594E57">
        <w:rPr>
          <w:rFonts w:hint="eastAsia"/>
          <w:b/>
          <w:sz w:val="24"/>
          <w:szCs w:val="24"/>
        </w:rPr>
        <w:t>题（</w:t>
      </w:r>
      <w:r>
        <w:rPr>
          <w:rFonts w:hint="eastAsia"/>
          <w:b/>
          <w:sz w:val="24"/>
          <w:szCs w:val="24"/>
        </w:rPr>
        <w:t>每小题</w:t>
      </w:r>
      <w:r>
        <w:rPr>
          <w:b/>
          <w:sz w:val="24"/>
          <w:szCs w:val="24"/>
        </w:rPr>
        <w:t>6</w:t>
      </w:r>
      <w:r w:rsidRPr="00594E57"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12</w:t>
      </w:r>
      <w:r w:rsidRPr="00594E57">
        <w:rPr>
          <w:rFonts w:hint="eastAsia"/>
          <w:b/>
          <w:sz w:val="24"/>
          <w:szCs w:val="24"/>
        </w:rPr>
        <w:t>分）</w:t>
      </w: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  <w:r>
        <w:rPr>
          <w:rFonts w:ascii="宋体" w:hAnsi="宋体"/>
          <w:sz w:val="24"/>
        </w:rPr>
        <w:t>1.</w:t>
      </w:r>
      <w:r w:rsidRPr="00997CD4">
        <w:rPr>
          <w:rFonts w:ascii="宋体" w:hAnsi="宋体" w:hint="eastAsia"/>
          <w:sz w:val="24"/>
        </w:rPr>
        <w:t>解：</w:t>
      </w: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position w:val="-28"/>
          <w:sz w:val="24"/>
        </w:rPr>
      </w:pPr>
      <w:r w:rsidRPr="000061C5">
        <w:rPr>
          <w:rFonts w:ascii="宋体" w:hAnsi="宋体" w:hint="eastAsia"/>
          <w:position w:val="-68"/>
          <w:sz w:val="24"/>
        </w:rPr>
        <w:object w:dxaOrig="4599" w:dyaOrig="1280">
          <v:shape id="_x0000_i1097" type="#_x0000_t75" style="width:229.6pt;height:63.6pt" o:ole="">
            <v:imagedata r:id="rId146" o:title=""/>
          </v:shape>
          <o:OLEObject Type="Embed" ProgID="Equation.DSMT4" ShapeID="_x0000_i1097" DrawAspect="Content" ObjectID="_1667562759" r:id="rId147"/>
        </w:object>
      </w: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 w:rsidRPr="000061C5">
        <w:rPr>
          <w:rFonts w:ascii="宋体" w:hAnsi="宋体" w:hint="eastAsia"/>
          <w:position w:val="-68"/>
          <w:sz w:val="24"/>
        </w:rPr>
        <w:object w:dxaOrig="4400" w:dyaOrig="1280">
          <v:shape id="_x0000_i1098" type="#_x0000_t75" style="width:220.4pt;height:63.6pt" o:ole="">
            <v:imagedata r:id="rId148" o:title=""/>
          </v:shape>
          <o:OLEObject Type="Embed" ProgID="Equation.DSMT4" ShapeID="_x0000_i1098" DrawAspect="Content" ObjectID="_1667562760" r:id="rId149"/>
        </w:object>
      </w:r>
      <w:r>
        <w:rPr>
          <w:b/>
          <w:sz w:val="24"/>
          <w:szCs w:val="24"/>
        </w:rPr>
        <w:t xml:space="preserve">   </w:t>
      </w:r>
    </w:p>
    <w:p w:rsidR="00E777B7" w:rsidRDefault="00E777B7" w:rsidP="00773E4D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  <w:r w:rsidRPr="004A341F">
        <w:rPr>
          <w:position w:val="-118"/>
        </w:rPr>
        <w:t xml:space="preserve"> </w:t>
      </w:r>
      <w:r w:rsidRPr="00772F8C">
        <w:rPr>
          <w:position w:val="-118"/>
        </w:rPr>
        <w:object w:dxaOrig="8480" w:dyaOrig="2540">
          <v:shape id="_x0000_i1099" type="#_x0000_t75" style="width:424pt;height:127.2pt" o:ole="">
            <v:imagedata r:id="rId150" o:title=""/>
          </v:shape>
          <o:OLEObject Type="Embed" ProgID="Equation.DSMT4" ShapeID="_x0000_i1099" DrawAspect="Content" ObjectID="_1667562761" r:id="rId151"/>
        </w:object>
      </w:r>
    </w:p>
    <w:p w:rsidR="00E777B7" w:rsidRDefault="00E777B7" w:rsidP="00773E4D">
      <w:pPr>
        <w:tabs>
          <w:tab w:val="left" w:pos="4111"/>
        </w:tabs>
        <w:spacing w:line="400" w:lineRule="atLeast"/>
        <w:rPr>
          <w:rFonts w:ascii="宋体"/>
          <w:sz w:val="24"/>
        </w:rPr>
      </w:pPr>
    </w:p>
    <w:p w:rsidR="00E777B7" w:rsidRPr="00E95475" w:rsidRDefault="00E777B7" w:rsidP="004E3B6F">
      <w:pPr>
        <w:tabs>
          <w:tab w:val="left" w:pos="4111"/>
        </w:tabs>
        <w:spacing w:line="400" w:lineRule="atLeast"/>
        <w:rPr>
          <w:b/>
          <w:sz w:val="24"/>
          <w:szCs w:val="24"/>
        </w:rPr>
      </w:pPr>
    </w:p>
    <w:sectPr w:rsidR="00E777B7" w:rsidRPr="00E95475" w:rsidSect="00C10E69">
      <w:footerReference w:type="default" r:id="rId152"/>
      <w:type w:val="continuous"/>
      <w:pgSz w:w="11907" w:h="16840"/>
      <w:pgMar w:top="1701" w:right="1134" w:bottom="1701" w:left="1985" w:header="851" w:footer="851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271" w:rsidRDefault="007E3271">
      <w:r>
        <w:separator/>
      </w:r>
    </w:p>
  </w:endnote>
  <w:endnote w:type="continuationSeparator" w:id="1">
    <w:p w:rsidR="007E3271" w:rsidRDefault="007E3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7B7" w:rsidRDefault="00E777B7">
    <w:pPr>
      <w:pStyle w:val="a5"/>
      <w:jc w:val="center"/>
      <w:rPr>
        <w:rFonts w:ascii="仿宋_GB2312" w:eastAsia="仿宋_GB2312"/>
        <w:b/>
        <w:sz w:val="21"/>
      </w:rPr>
    </w:pPr>
    <w:r>
      <w:rPr>
        <w:rFonts w:ascii="仿宋_GB2312" w:eastAsia="仿宋_GB2312" w:hint="eastAsia"/>
        <w:b/>
        <w:kern w:val="0"/>
        <w:sz w:val="21"/>
      </w:rPr>
      <w:t>共</w:t>
    </w:r>
    <w:r w:rsidR="001B5E14">
      <w:rPr>
        <w:rStyle w:val="a4"/>
        <w:rFonts w:ascii="仿宋_GB2312" w:eastAsia="仿宋_GB2312"/>
        <w:b/>
        <w:sz w:val="21"/>
      </w:rPr>
      <w:fldChar w:fldCharType="begin"/>
    </w:r>
    <w:r>
      <w:rPr>
        <w:rStyle w:val="a4"/>
        <w:rFonts w:ascii="仿宋_GB2312" w:eastAsia="仿宋_GB2312"/>
        <w:b/>
        <w:sz w:val="21"/>
      </w:rPr>
      <w:instrText xml:space="preserve"> NUMPAGES </w:instrText>
    </w:r>
    <w:r w:rsidR="001B5E14">
      <w:rPr>
        <w:rStyle w:val="a4"/>
        <w:rFonts w:ascii="仿宋_GB2312" w:eastAsia="仿宋_GB2312"/>
        <w:b/>
        <w:sz w:val="21"/>
      </w:rPr>
      <w:fldChar w:fldCharType="separate"/>
    </w:r>
    <w:r w:rsidR="001538B8">
      <w:rPr>
        <w:rStyle w:val="a4"/>
        <w:rFonts w:ascii="仿宋_GB2312" w:eastAsia="仿宋_GB2312"/>
        <w:b/>
        <w:noProof/>
        <w:sz w:val="21"/>
      </w:rPr>
      <w:t>9</w:t>
    </w:r>
    <w:r w:rsidR="001B5E14">
      <w:rPr>
        <w:rStyle w:val="a4"/>
        <w:rFonts w:ascii="仿宋_GB2312" w:eastAsia="仿宋_GB2312"/>
        <w:b/>
        <w:sz w:val="21"/>
      </w:rPr>
      <w:fldChar w:fldCharType="end"/>
    </w:r>
    <w:r>
      <w:rPr>
        <w:rStyle w:val="a4"/>
        <w:rFonts w:ascii="仿宋_GB2312" w:eastAsia="仿宋_GB2312" w:hint="eastAsia"/>
        <w:b/>
        <w:sz w:val="21"/>
      </w:rPr>
      <w:t>页</w:t>
    </w:r>
    <w:r>
      <w:rPr>
        <w:rStyle w:val="a4"/>
        <w:rFonts w:ascii="仿宋_GB2312" w:eastAsia="仿宋_GB2312"/>
        <w:b/>
        <w:sz w:val="21"/>
      </w:rPr>
      <w:t xml:space="preserve">  </w:t>
    </w:r>
    <w:r>
      <w:rPr>
        <w:rFonts w:ascii="仿宋_GB2312" w:eastAsia="仿宋_GB2312" w:hint="eastAsia"/>
        <w:b/>
        <w:kern w:val="0"/>
        <w:sz w:val="21"/>
      </w:rPr>
      <w:t>第</w:t>
    </w:r>
    <w:r>
      <w:rPr>
        <w:rFonts w:ascii="仿宋_GB2312" w:eastAsia="仿宋_GB2312"/>
        <w:b/>
        <w:kern w:val="0"/>
        <w:sz w:val="21"/>
      </w:rPr>
      <w:t xml:space="preserve"> </w:t>
    </w:r>
    <w:r w:rsidR="001B5E14">
      <w:rPr>
        <w:rStyle w:val="a4"/>
        <w:rFonts w:ascii="仿宋_GB2312" w:eastAsia="仿宋_GB2312"/>
        <w:b/>
        <w:sz w:val="21"/>
      </w:rPr>
      <w:fldChar w:fldCharType="begin"/>
    </w:r>
    <w:r>
      <w:rPr>
        <w:rStyle w:val="a4"/>
        <w:rFonts w:ascii="仿宋_GB2312" w:eastAsia="仿宋_GB2312"/>
        <w:b/>
        <w:sz w:val="21"/>
      </w:rPr>
      <w:instrText xml:space="preserve"> PAGE </w:instrText>
    </w:r>
    <w:r w:rsidR="001B5E14">
      <w:rPr>
        <w:rStyle w:val="a4"/>
        <w:rFonts w:ascii="仿宋_GB2312" w:eastAsia="仿宋_GB2312"/>
        <w:b/>
        <w:sz w:val="21"/>
      </w:rPr>
      <w:fldChar w:fldCharType="separate"/>
    </w:r>
    <w:r w:rsidR="001538B8">
      <w:rPr>
        <w:rStyle w:val="a4"/>
        <w:rFonts w:ascii="仿宋_GB2312" w:eastAsia="仿宋_GB2312"/>
        <w:b/>
        <w:noProof/>
        <w:sz w:val="21"/>
      </w:rPr>
      <w:t>7</w:t>
    </w:r>
    <w:r w:rsidR="001B5E14">
      <w:rPr>
        <w:rStyle w:val="a4"/>
        <w:rFonts w:ascii="仿宋_GB2312" w:eastAsia="仿宋_GB2312"/>
        <w:b/>
        <w:sz w:val="21"/>
      </w:rPr>
      <w:fldChar w:fldCharType="end"/>
    </w:r>
    <w:r>
      <w:rPr>
        <w:rFonts w:ascii="仿宋_GB2312" w:eastAsia="仿宋_GB2312"/>
        <w:b/>
        <w:kern w:val="0"/>
        <w:sz w:val="21"/>
      </w:rPr>
      <w:t xml:space="preserve"> </w:t>
    </w:r>
    <w:r>
      <w:rPr>
        <w:rFonts w:ascii="仿宋_GB2312" w:eastAsia="仿宋_GB2312" w:hint="eastAsia"/>
        <w:b/>
        <w:kern w:val="0"/>
        <w:sz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271" w:rsidRDefault="007E3271">
      <w:r>
        <w:separator/>
      </w:r>
    </w:p>
  </w:footnote>
  <w:footnote w:type="continuationSeparator" w:id="1">
    <w:p w:rsidR="007E3271" w:rsidRDefault="007E3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5"/>
    <w:multiLevelType w:val="singleLevel"/>
    <w:tmpl w:val="00000005"/>
    <w:lvl w:ilvl="0">
      <w:start w:val="1"/>
      <w:numFmt w:val="upperLetter"/>
      <w:suff w:val="space"/>
      <w:lvlText w:val="(%1)"/>
      <w:lvlJc w:val="left"/>
      <w:rPr>
        <w:rFonts w:cs="Times New Roman"/>
      </w:rPr>
    </w:lvl>
  </w:abstractNum>
  <w:abstractNum w:abstractNumId="2">
    <w:nsid w:val="00000006"/>
    <w:multiLevelType w:val="multilevel"/>
    <w:tmpl w:val="00000006"/>
    <w:lvl w:ilvl="0">
      <w:start w:val="1"/>
      <w:numFmt w:val="upperLetter"/>
      <w:lvlText w:val="(%1)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3">
    <w:nsid w:val="00000007"/>
    <w:multiLevelType w:val="singleLevel"/>
    <w:tmpl w:val="00000007"/>
    <w:lvl w:ilvl="0">
      <w:start w:val="7"/>
      <w:numFmt w:val="chineseCounting"/>
      <w:suff w:val="space"/>
      <w:lvlText w:val="%1."/>
      <w:lvlJc w:val="left"/>
      <w:rPr>
        <w:rFonts w:cs="Times New Roman"/>
      </w:rPr>
    </w:lvl>
  </w:abstractNum>
  <w:abstractNum w:abstractNumId="4">
    <w:nsid w:val="050A1085"/>
    <w:multiLevelType w:val="singleLevel"/>
    <w:tmpl w:val="E606196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5">
    <w:nsid w:val="1385181D"/>
    <w:multiLevelType w:val="hybridMultilevel"/>
    <w:tmpl w:val="F698B77A"/>
    <w:lvl w:ilvl="0" w:tplc="6FEC36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4AF29EE"/>
    <w:multiLevelType w:val="hybridMultilevel"/>
    <w:tmpl w:val="FE56DA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FDD11FF"/>
    <w:multiLevelType w:val="hybridMultilevel"/>
    <w:tmpl w:val="1D6C051E"/>
    <w:lvl w:ilvl="0" w:tplc="2DA09B02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5421DF5"/>
    <w:multiLevelType w:val="hybridMultilevel"/>
    <w:tmpl w:val="71EC01FC"/>
    <w:lvl w:ilvl="0" w:tplc="AFEA562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cs="Courier New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2DD6348C"/>
    <w:multiLevelType w:val="hybridMultilevel"/>
    <w:tmpl w:val="35D211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3838913B"/>
    <w:multiLevelType w:val="singleLevel"/>
    <w:tmpl w:val="3838913B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11">
    <w:nsid w:val="41232E63"/>
    <w:multiLevelType w:val="hybridMultilevel"/>
    <w:tmpl w:val="71B21E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4475705D"/>
    <w:multiLevelType w:val="hybridMultilevel"/>
    <w:tmpl w:val="F920EE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456032D0"/>
    <w:multiLevelType w:val="hybridMultilevel"/>
    <w:tmpl w:val="AFDC3B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64DD3B90"/>
    <w:multiLevelType w:val="hybridMultilevel"/>
    <w:tmpl w:val="AC8CED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6E235D6"/>
    <w:multiLevelType w:val="hybridMultilevel"/>
    <w:tmpl w:val="A27053CE"/>
    <w:lvl w:ilvl="0" w:tplc="5F92CA3A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7C477B60"/>
    <w:multiLevelType w:val="hybridMultilevel"/>
    <w:tmpl w:val="C5A27B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3"/>
  </w:num>
  <w:num w:numId="7">
    <w:abstractNumId w:val="12"/>
  </w:num>
  <w:num w:numId="8">
    <w:abstractNumId w:val="11"/>
  </w:num>
  <w:num w:numId="9">
    <w:abstractNumId w:val="9"/>
  </w:num>
  <w:num w:numId="10">
    <w:abstractNumId w:val="14"/>
  </w:num>
  <w:num w:numId="11">
    <w:abstractNumId w:val="6"/>
  </w:num>
  <w:num w:numId="12">
    <w:abstractNumId w:val="8"/>
  </w:num>
  <w:num w:numId="13">
    <w:abstractNumId w:val="7"/>
  </w:num>
  <w:num w:numId="14">
    <w:abstractNumId w:val="16"/>
  </w:num>
  <w:num w:numId="15">
    <w:abstractNumId w:val="15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937"/>
    <w:rsid w:val="00002A45"/>
    <w:rsid w:val="0000338A"/>
    <w:rsid w:val="0000446F"/>
    <w:rsid w:val="00005C5C"/>
    <w:rsid w:val="000061C5"/>
    <w:rsid w:val="00007786"/>
    <w:rsid w:val="00007EFB"/>
    <w:rsid w:val="000100E2"/>
    <w:rsid w:val="00010D3A"/>
    <w:rsid w:val="00013DBB"/>
    <w:rsid w:val="00014BB3"/>
    <w:rsid w:val="00016358"/>
    <w:rsid w:val="00017091"/>
    <w:rsid w:val="000177FC"/>
    <w:rsid w:val="00017AA7"/>
    <w:rsid w:val="000223CC"/>
    <w:rsid w:val="00022885"/>
    <w:rsid w:val="000276BD"/>
    <w:rsid w:val="00030450"/>
    <w:rsid w:val="000307A0"/>
    <w:rsid w:val="00031E78"/>
    <w:rsid w:val="0003202C"/>
    <w:rsid w:val="00033D7A"/>
    <w:rsid w:val="000375D0"/>
    <w:rsid w:val="0004293A"/>
    <w:rsid w:val="00043731"/>
    <w:rsid w:val="00043841"/>
    <w:rsid w:val="000441FE"/>
    <w:rsid w:val="00046F2B"/>
    <w:rsid w:val="000505D3"/>
    <w:rsid w:val="00051730"/>
    <w:rsid w:val="000532A4"/>
    <w:rsid w:val="00056CFF"/>
    <w:rsid w:val="000613DF"/>
    <w:rsid w:val="0006371F"/>
    <w:rsid w:val="00063811"/>
    <w:rsid w:val="00064B37"/>
    <w:rsid w:val="00066463"/>
    <w:rsid w:val="000700A8"/>
    <w:rsid w:val="00071486"/>
    <w:rsid w:val="00073DE7"/>
    <w:rsid w:val="00074A05"/>
    <w:rsid w:val="0008681E"/>
    <w:rsid w:val="00093C08"/>
    <w:rsid w:val="000A3073"/>
    <w:rsid w:val="000A6CA6"/>
    <w:rsid w:val="000B05C2"/>
    <w:rsid w:val="000B0BA3"/>
    <w:rsid w:val="000B1245"/>
    <w:rsid w:val="000B190C"/>
    <w:rsid w:val="000B2C01"/>
    <w:rsid w:val="000B4030"/>
    <w:rsid w:val="000B6156"/>
    <w:rsid w:val="000C062A"/>
    <w:rsid w:val="000C2983"/>
    <w:rsid w:val="000C377A"/>
    <w:rsid w:val="000C6329"/>
    <w:rsid w:val="000C6819"/>
    <w:rsid w:val="000D2DD8"/>
    <w:rsid w:val="000D4409"/>
    <w:rsid w:val="000D5C47"/>
    <w:rsid w:val="000D5CBC"/>
    <w:rsid w:val="000D75B5"/>
    <w:rsid w:val="000D75C7"/>
    <w:rsid w:val="000E2473"/>
    <w:rsid w:val="000E36B3"/>
    <w:rsid w:val="000F0792"/>
    <w:rsid w:val="000F097C"/>
    <w:rsid w:val="000F12DA"/>
    <w:rsid w:val="000F2A34"/>
    <w:rsid w:val="000F69FD"/>
    <w:rsid w:val="001005E1"/>
    <w:rsid w:val="00100F36"/>
    <w:rsid w:val="00100FFC"/>
    <w:rsid w:val="00102110"/>
    <w:rsid w:val="00105B9D"/>
    <w:rsid w:val="0010609B"/>
    <w:rsid w:val="0010698A"/>
    <w:rsid w:val="00110874"/>
    <w:rsid w:val="00112584"/>
    <w:rsid w:val="00113F36"/>
    <w:rsid w:val="001143BF"/>
    <w:rsid w:val="00120281"/>
    <w:rsid w:val="001206DD"/>
    <w:rsid w:val="00121212"/>
    <w:rsid w:val="0012176D"/>
    <w:rsid w:val="00121A6A"/>
    <w:rsid w:val="001226CF"/>
    <w:rsid w:val="001227DA"/>
    <w:rsid w:val="00123012"/>
    <w:rsid w:val="001230DA"/>
    <w:rsid w:val="00125A5A"/>
    <w:rsid w:val="00127D37"/>
    <w:rsid w:val="001328F9"/>
    <w:rsid w:val="001366DB"/>
    <w:rsid w:val="00141EF5"/>
    <w:rsid w:val="001509D2"/>
    <w:rsid w:val="0015380F"/>
    <w:rsid w:val="001538B8"/>
    <w:rsid w:val="00153F3D"/>
    <w:rsid w:val="001549D0"/>
    <w:rsid w:val="001553F9"/>
    <w:rsid w:val="00157251"/>
    <w:rsid w:val="0016103C"/>
    <w:rsid w:val="001628CA"/>
    <w:rsid w:val="001653A3"/>
    <w:rsid w:val="00166371"/>
    <w:rsid w:val="001677E5"/>
    <w:rsid w:val="00172A27"/>
    <w:rsid w:val="00173E89"/>
    <w:rsid w:val="001800D5"/>
    <w:rsid w:val="00181742"/>
    <w:rsid w:val="001835D9"/>
    <w:rsid w:val="00185BEF"/>
    <w:rsid w:val="0019333C"/>
    <w:rsid w:val="001955CD"/>
    <w:rsid w:val="001978B3"/>
    <w:rsid w:val="001978CA"/>
    <w:rsid w:val="001A6F09"/>
    <w:rsid w:val="001B0537"/>
    <w:rsid w:val="001B0A19"/>
    <w:rsid w:val="001B0F26"/>
    <w:rsid w:val="001B14A4"/>
    <w:rsid w:val="001B1918"/>
    <w:rsid w:val="001B348F"/>
    <w:rsid w:val="001B3DF1"/>
    <w:rsid w:val="001B4C20"/>
    <w:rsid w:val="001B5E14"/>
    <w:rsid w:val="001B68D6"/>
    <w:rsid w:val="001B6E69"/>
    <w:rsid w:val="001C088D"/>
    <w:rsid w:val="001C1577"/>
    <w:rsid w:val="001C649A"/>
    <w:rsid w:val="001C7C87"/>
    <w:rsid w:val="001D0297"/>
    <w:rsid w:val="001D19E8"/>
    <w:rsid w:val="001D2601"/>
    <w:rsid w:val="001D2688"/>
    <w:rsid w:val="001D346D"/>
    <w:rsid w:val="001D48D2"/>
    <w:rsid w:val="001E245C"/>
    <w:rsid w:val="001E2466"/>
    <w:rsid w:val="001E3FF7"/>
    <w:rsid w:val="001E6070"/>
    <w:rsid w:val="001F1391"/>
    <w:rsid w:val="001F139E"/>
    <w:rsid w:val="001F1CCB"/>
    <w:rsid w:val="001F3301"/>
    <w:rsid w:val="001F575D"/>
    <w:rsid w:val="001F7020"/>
    <w:rsid w:val="00200623"/>
    <w:rsid w:val="00201850"/>
    <w:rsid w:val="00201BC9"/>
    <w:rsid w:val="0020237B"/>
    <w:rsid w:val="00203D7D"/>
    <w:rsid w:val="002049A4"/>
    <w:rsid w:val="00205931"/>
    <w:rsid w:val="002061C0"/>
    <w:rsid w:val="00206E9D"/>
    <w:rsid w:val="00207CB9"/>
    <w:rsid w:val="00210C93"/>
    <w:rsid w:val="002119C3"/>
    <w:rsid w:val="00212A76"/>
    <w:rsid w:val="00213A5B"/>
    <w:rsid w:val="002178D9"/>
    <w:rsid w:val="00222C3A"/>
    <w:rsid w:val="00224B58"/>
    <w:rsid w:val="00230037"/>
    <w:rsid w:val="00232CF8"/>
    <w:rsid w:val="002349FC"/>
    <w:rsid w:val="00237768"/>
    <w:rsid w:val="00241E76"/>
    <w:rsid w:val="00242A82"/>
    <w:rsid w:val="00245741"/>
    <w:rsid w:val="00247E6B"/>
    <w:rsid w:val="002516E8"/>
    <w:rsid w:val="00251B43"/>
    <w:rsid w:val="00251B44"/>
    <w:rsid w:val="002537FF"/>
    <w:rsid w:val="002556A7"/>
    <w:rsid w:val="00257A6D"/>
    <w:rsid w:val="00263447"/>
    <w:rsid w:val="00263B39"/>
    <w:rsid w:val="0026444E"/>
    <w:rsid w:val="00267951"/>
    <w:rsid w:val="002720CF"/>
    <w:rsid w:val="002722AC"/>
    <w:rsid w:val="0027688A"/>
    <w:rsid w:val="00276E51"/>
    <w:rsid w:val="00277EB4"/>
    <w:rsid w:val="0028166A"/>
    <w:rsid w:val="002816BE"/>
    <w:rsid w:val="00283BF9"/>
    <w:rsid w:val="00285B60"/>
    <w:rsid w:val="00287A67"/>
    <w:rsid w:val="002A40A4"/>
    <w:rsid w:val="002A6065"/>
    <w:rsid w:val="002B024E"/>
    <w:rsid w:val="002B097F"/>
    <w:rsid w:val="002B2187"/>
    <w:rsid w:val="002B2DEA"/>
    <w:rsid w:val="002B5713"/>
    <w:rsid w:val="002B685C"/>
    <w:rsid w:val="002C23A3"/>
    <w:rsid w:val="002C425A"/>
    <w:rsid w:val="002C57D4"/>
    <w:rsid w:val="002C588E"/>
    <w:rsid w:val="002C74CF"/>
    <w:rsid w:val="002D2ADE"/>
    <w:rsid w:val="002D61D2"/>
    <w:rsid w:val="002E012B"/>
    <w:rsid w:val="002E3D21"/>
    <w:rsid w:val="002E501A"/>
    <w:rsid w:val="002E529B"/>
    <w:rsid w:val="002E7002"/>
    <w:rsid w:val="002E72F9"/>
    <w:rsid w:val="002E7F8F"/>
    <w:rsid w:val="002F1A30"/>
    <w:rsid w:val="002F27EE"/>
    <w:rsid w:val="002F3C91"/>
    <w:rsid w:val="002F4B56"/>
    <w:rsid w:val="002F6245"/>
    <w:rsid w:val="002F6B63"/>
    <w:rsid w:val="002F6ED2"/>
    <w:rsid w:val="003050D4"/>
    <w:rsid w:val="0030608A"/>
    <w:rsid w:val="00306909"/>
    <w:rsid w:val="00307276"/>
    <w:rsid w:val="003120BE"/>
    <w:rsid w:val="00313B68"/>
    <w:rsid w:val="00313C9D"/>
    <w:rsid w:val="0031491D"/>
    <w:rsid w:val="00315359"/>
    <w:rsid w:val="003258C4"/>
    <w:rsid w:val="00325BD5"/>
    <w:rsid w:val="0032721D"/>
    <w:rsid w:val="00340423"/>
    <w:rsid w:val="00342A9C"/>
    <w:rsid w:val="00344173"/>
    <w:rsid w:val="00345DB4"/>
    <w:rsid w:val="003507B5"/>
    <w:rsid w:val="003519BA"/>
    <w:rsid w:val="00352088"/>
    <w:rsid w:val="003522A0"/>
    <w:rsid w:val="003529B6"/>
    <w:rsid w:val="0035558E"/>
    <w:rsid w:val="00355F10"/>
    <w:rsid w:val="00356A8F"/>
    <w:rsid w:val="0035711E"/>
    <w:rsid w:val="003628C4"/>
    <w:rsid w:val="003663DA"/>
    <w:rsid w:val="00371E88"/>
    <w:rsid w:val="00373E03"/>
    <w:rsid w:val="003752A0"/>
    <w:rsid w:val="0037632B"/>
    <w:rsid w:val="00380A03"/>
    <w:rsid w:val="003837C0"/>
    <w:rsid w:val="003848D2"/>
    <w:rsid w:val="003861E3"/>
    <w:rsid w:val="00387E22"/>
    <w:rsid w:val="0039019E"/>
    <w:rsid w:val="003929AD"/>
    <w:rsid w:val="00394AA2"/>
    <w:rsid w:val="00396938"/>
    <w:rsid w:val="00396B2B"/>
    <w:rsid w:val="003A130A"/>
    <w:rsid w:val="003A1DEB"/>
    <w:rsid w:val="003B129A"/>
    <w:rsid w:val="003B1A2C"/>
    <w:rsid w:val="003B2555"/>
    <w:rsid w:val="003B4ACD"/>
    <w:rsid w:val="003B504D"/>
    <w:rsid w:val="003C01EE"/>
    <w:rsid w:val="003C0ACF"/>
    <w:rsid w:val="003C2597"/>
    <w:rsid w:val="003C2BD8"/>
    <w:rsid w:val="003C332D"/>
    <w:rsid w:val="003C430E"/>
    <w:rsid w:val="003D35F6"/>
    <w:rsid w:val="003D4EC8"/>
    <w:rsid w:val="003D6D75"/>
    <w:rsid w:val="003D7074"/>
    <w:rsid w:val="003E0723"/>
    <w:rsid w:val="003E4359"/>
    <w:rsid w:val="003E4BD4"/>
    <w:rsid w:val="003E4E0B"/>
    <w:rsid w:val="003E4F3B"/>
    <w:rsid w:val="003E7275"/>
    <w:rsid w:val="003E7E9C"/>
    <w:rsid w:val="003F0487"/>
    <w:rsid w:val="003F52DE"/>
    <w:rsid w:val="003F65AB"/>
    <w:rsid w:val="00404B8E"/>
    <w:rsid w:val="00406568"/>
    <w:rsid w:val="00406AAE"/>
    <w:rsid w:val="0041386A"/>
    <w:rsid w:val="0041726C"/>
    <w:rsid w:val="00417E70"/>
    <w:rsid w:val="00420962"/>
    <w:rsid w:val="00420F5C"/>
    <w:rsid w:val="00422155"/>
    <w:rsid w:val="004224BC"/>
    <w:rsid w:val="00427802"/>
    <w:rsid w:val="00430269"/>
    <w:rsid w:val="00433A50"/>
    <w:rsid w:val="00442734"/>
    <w:rsid w:val="00447688"/>
    <w:rsid w:val="004504B3"/>
    <w:rsid w:val="004518E0"/>
    <w:rsid w:val="00452C47"/>
    <w:rsid w:val="004558CC"/>
    <w:rsid w:val="00456084"/>
    <w:rsid w:val="004646CA"/>
    <w:rsid w:val="00464E58"/>
    <w:rsid w:val="0047254E"/>
    <w:rsid w:val="004738C7"/>
    <w:rsid w:val="004768FF"/>
    <w:rsid w:val="00482B1B"/>
    <w:rsid w:val="00483342"/>
    <w:rsid w:val="00487BE5"/>
    <w:rsid w:val="00490A6E"/>
    <w:rsid w:val="004924B2"/>
    <w:rsid w:val="00493688"/>
    <w:rsid w:val="00494055"/>
    <w:rsid w:val="0049421A"/>
    <w:rsid w:val="004944DE"/>
    <w:rsid w:val="00495318"/>
    <w:rsid w:val="00496013"/>
    <w:rsid w:val="00496E93"/>
    <w:rsid w:val="004A1995"/>
    <w:rsid w:val="004A29E8"/>
    <w:rsid w:val="004A341F"/>
    <w:rsid w:val="004A7F51"/>
    <w:rsid w:val="004B00E2"/>
    <w:rsid w:val="004B12C3"/>
    <w:rsid w:val="004B3315"/>
    <w:rsid w:val="004B7FBB"/>
    <w:rsid w:val="004C3C3C"/>
    <w:rsid w:val="004C4398"/>
    <w:rsid w:val="004C6725"/>
    <w:rsid w:val="004D2D8B"/>
    <w:rsid w:val="004D49AA"/>
    <w:rsid w:val="004D6658"/>
    <w:rsid w:val="004E2E0E"/>
    <w:rsid w:val="004E3910"/>
    <w:rsid w:val="004E3B6F"/>
    <w:rsid w:val="004E5048"/>
    <w:rsid w:val="004E739C"/>
    <w:rsid w:val="004E7CF3"/>
    <w:rsid w:val="004F2319"/>
    <w:rsid w:val="004F28AA"/>
    <w:rsid w:val="004F3CFE"/>
    <w:rsid w:val="00501822"/>
    <w:rsid w:val="00502349"/>
    <w:rsid w:val="005049D9"/>
    <w:rsid w:val="00510091"/>
    <w:rsid w:val="00511FBF"/>
    <w:rsid w:val="00512079"/>
    <w:rsid w:val="00512814"/>
    <w:rsid w:val="00512CCC"/>
    <w:rsid w:val="00515B14"/>
    <w:rsid w:val="00517026"/>
    <w:rsid w:val="005209E3"/>
    <w:rsid w:val="00521FA2"/>
    <w:rsid w:val="0052423B"/>
    <w:rsid w:val="005266AC"/>
    <w:rsid w:val="005348E4"/>
    <w:rsid w:val="005351AE"/>
    <w:rsid w:val="0053763D"/>
    <w:rsid w:val="0054057E"/>
    <w:rsid w:val="00540ACB"/>
    <w:rsid w:val="00540D66"/>
    <w:rsid w:val="00541CC8"/>
    <w:rsid w:val="00541F21"/>
    <w:rsid w:val="00542A49"/>
    <w:rsid w:val="005433B9"/>
    <w:rsid w:val="005436BA"/>
    <w:rsid w:val="0055163D"/>
    <w:rsid w:val="00554EB1"/>
    <w:rsid w:val="005616EC"/>
    <w:rsid w:val="00561FE1"/>
    <w:rsid w:val="00564473"/>
    <w:rsid w:val="00566135"/>
    <w:rsid w:val="00566EFD"/>
    <w:rsid w:val="00567007"/>
    <w:rsid w:val="00570105"/>
    <w:rsid w:val="00572A94"/>
    <w:rsid w:val="00575A9F"/>
    <w:rsid w:val="005763CE"/>
    <w:rsid w:val="0057647B"/>
    <w:rsid w:val="005768F0"/>
    <w:rsid w:val="005831C5"/>
    <w:rsid w:val="0058370A"/>
    <w:rsid w:val="0059110D"/>
    <w:rsid w:val="005914D3"/>
    <w:rsid w:val="00593F0B"/>
    <w:rsid w:val="005946B7"/>
    <w:rsid w:val="00594E57"/>
    <w:rsid w:val="00595569"/>
    <w:rsid w:val="005962FB"/>
    <w:rsid w:val="00596A7B"/>
    <w:rsid w:val="005975D8"/>
    <w:rsid w:val="005A061F"/>
    <w:rsid w:val="005A1649"/>
    <w:rsid w:val="005A337C"/>
    <w:rsid w:val="005A3F56"/>
    <w:rsid w:val="005A5164"/>
    <w:rsid w:val="005A6886"/>
    <w:rsid w:val="005B21DE"/>
    <w:rsid w:val="005B41EA"/>
    <w:rsid w:val="005B707D"/>
    <w:rsid w:val="005C06AF"/>
    <w:rsid w:val="005D136A"/>
    <w:rsid w:val="005D17CD"/>
    <w:rsid w:val="005D4A17"/>
    <w:rsid w:val="005D506D"/>
    <w:rsid w:val="005D67C6"/>
    <w:rsid w:val="005E6F16"/>
    <w:rsid w:val="005F3B42"/>
    <w:rsid w:val="005F4989"/>
    <w:rsid w:val="005F69F6"/>
    <w:rsid w:val="005F7412"/>
    <w:rsid w:val="005F7C9D"/>
    <w:rsid w:val="005F7D79"/>
    <w:rsid w:val="00601126"/>
    <w:rsid w:val="00602C25"/>
    <w:rsid w:val="00605A75"/>
    <w:rsid w:val="00607575"/>
    <w:rsid w:val="006135AF"/>
    <w:rsid w:val="0062168A"/>
    <w:rsid w:val="006219F0"/>
    <w:rsid w:val="006221C1"/>
    <w:rsid w:val="00623A0D"/>
    <w:rsid w:val="00627AB4"/>
    <w:rsid w:val="006304A3"/>
    <w:rsid w:val="00631CD4"/>
    <w:rsid w:val="0063229A"/>
    <w:rsid w:val="006377C7"/>
    <w:rsid w:val="00637E51"/>
    <w:rsid w:val="006414CF"/>
    <w:rsid w:val="00642132"/>
    <w:rsid w:val="00642906"/>
    <w:rsid w:val="00644028"/>
    <w:rsid w:val="006446E8"/>
    <w:rsid w:val="00651436"/>
    <w:rsid w:val="0065197E"/>
    <w:rsid w:val="006530A9"/>
    <w:rsid w:val="0065357B"/>
    <w:rsid w:val="00653876"/>
    <w:rsid w:val="00655135"/>
    <w:rsid w:val="006553AE"/>
    <w:rsid w:val="006567E6"/>
    <w:rsid w:val="006578C0"/>
    <w:rsid w:val="00661F2C"/>
    <w:rsid w:val="00664826"/>
    <w:rsid w:val="00667613"/>
    <w:rsid w:val="00672742"/>
    <w:rsid w:val="00674299"/>
    <w:rsid w:val="00677253"/>
    <w:rsid w:val="006773E6"/>
    <w:rsid w:val="00677EAA"/>
    <w:rsid w:val="00677F48"/>
    <w:rsid w:val="00685FC4"/>
    <w:rsid w:val="006865DE"/>
    <w:rsid w:val="0068769A"/>
    <w:rsid w:val="0069164F"/>
    <w:rsid w:val="00692351"/>
    <w:rsid w:val="006950C2"/>
    <w:rsid w:val="0069781D"/>
    <w:rsid w:val="006A6205"/>
    <w:rsid w:val="006A6F82"/>
    <w:rsid w:val="006B246D"/>
    <w:rsid w:val="006B36AF"/>
    <w:rsid w:val="006C54B7"/>
    <w:rsid w:val="006C64A8"/>
    <w:rsid w:val="006D0CE9"/>
    <w:rsid w:val="006D537B"/>
    <w:rsid w:val="006E0541"/>
    <w:rsid w:val="006E06A6"/>
    <w:rsid w:val="006E3576"/>
    <w:rsid w:val="006E3DA3"/>
    <w:rsid w:val="006E4F6A"/>
    <w:rsid w:val="006E5E9D"/>
    <w:rsid w:val="006E6828"/>
    <w:rsid w:val="006E76D9"/>
    <w:rsid w:val="006F02FB"/>
    <w:rsid w:val="006F0DC7"/>
    <w:rsid w:val="006F1D41"/>
    <w:rsid w:val="006F4F69"/>
    <w:rsid w:val="006F4F6F"/>
    <w:rsid w:val="006F68C2"/>
    <w:rsid w:val="006F72FC"/>
    <w:rsid w:val="00701ADF"/>
    <w:rsid w:val="00704975"/>
    <w:rsid w:val="007056E4"/>
    <w:rsid w:val="0070582F"/>
    <w:rsid w:val="00706CCE"/>
    <w:rsid w:val="00710429"/>
    <w:rsid w:val="0071132F"/>
    <w:rsid w:val="0071259E"/>
    <w:rsid w:val="00712EA9"/>
    <w:rsid w:val="0071626F"/>
    <w:rsid w:val="00720CF9"/>
    <w:rsid w:val="007223B6"/>
    <w:rsid w:val="0073188B"/>
    <w:rsid w:val="00731C76"/>
    <w:rsid w:val="00732C15"/>
    <w:rsid w:val="007340F3"/>
    <w:rsid w:val="0073527F"/>
    <w:rsid w:val="0073633C"/>
    <w:rsid w:val="00737E54"/>
    <w:rsid w:val="00744EFB"/>
    <w:rsid w:val="00745C16"/>
    <w:rsid w:val="00752638"/>
    <w:rsid w:val="00752DD0"/>
    <w:rsid w:val="00753A76"/>
    <w:rsid w:val="00753E12"/>
    <w:rsid w:val="00755475"/>
    <w:rsid w:val="007575AD"/>
    <w:rsid w:val="00760A6E"/>
    <w:rsid w:val="00763C6B"/>
    <w:rsid w:val="00765CF6"/>
    <w:rsid w:val="007717FD"/>
    <w:rsid w:val="0077273F"/>
    <w:rsid w:val="00772F8C"/>
    <w:rsid w:val="00773E4D"/>
    <w:rsid w:val="00775D44"/>
    <w:rsid w:val="00782366"/>
    <w:rsid w:val="00785CA9"/>
    <w:rsid w:val="00790332"/>
    <w:rsid w:val="0079097A"/>
    <w:rsid w:val="00790F2D"/>
    <w:rsid w:val="00791393"/>
    <w:rsid w:val="00791710"/>
    <w:rsid w:val="00794386"/>
    <w:rsid w:val="007A04E7"/>
    <w:rsid w:val="007A07BB"/>
    <w:rsid w:val="007A514A"/>
    <w:rsid w:val="007A6BE8"/>
    <w:rsid w:val="007B1AD6"/>
    <w:rsid w:val="007B4FEA"/>
    <w:rsid w:val="007B5435"/>
    <w:rsid w:val="007B633A"/>
    <w:rsid w:val="007C0507"/>
    <w:rsid w:val="007C0EE9"/>
    <w:rsid w:val="007C1AD2"/>
    <w:rsid w:val="007C26D6"/>
    <w:rsid w:val="007C42D0"/>
    <w:rsid w:val="007C5EFD"/>
    <w:rsid w:val="007C6DDE"/>
    <w:rsid w:val="007D12E5"/>
    <w:rsid w:val="007D4026"/>
    <w:rsid w:val="007E091C"/>
    <w:rsid w:val="007E3271"/>
    <w:rsid w:val="007E605F"/>
    <w:rsid w:val="007E6BD4"/>
    <w:rsid w:val="007F0F8C"/>
    <w:rsid w:val="007F364E"/>
    <w:rsid w:val="007F7272"/>
    <w:rsid w:val="0080266E"/>
    <w:rsid w:val="00810E16"/>
    <w:rsid w:val="008200EE"/>
    <w:rsid w:val="00820BF3"/>
    <w:rsid w:val="0082105F"/>
    <w:rsid w:val="008211CA"/>
    <w:rsid w:val="00821B18"/>
    <w:rsid w:val="00824BB8"/>
    <w:rsid w:val="00832735"/>
    <w:rsid w:val="00832E17"/>
    <w:rsid w:val="00836A10"/>
    <w:rsid w:val="008408BB"/>
    <w:rsid w:val="008419A8"/>
    <w:rsid w:val="00845895"/>
    <w:rsid w:val="00853010"/>
    <w:rsid w:val="0085317C"/>
    <w:rsid w:val="00861FA1"/>
    <w:rsid w:val="00871C26"/>
    <w:rsid w:val="0087326D"/>
    <w:rsid w:val="00874A08"/>
    <w:rsid w:val="0087774F"/>
    <w:rsid w:val="00881DC7"/>
    <w:rsid w:val="00884CA0"/>
    <w:rsid w:val="0088598B"/>
    <w:rsid w:val="0088613B"/>
    <w:rsid w:val="008877D4"/>
    <w:rsid w:val="0089025D"/>
    <w:rsid w:val="0089418D"/>
    <w:rsid w:val="008951CE"/>
    <w:rsid w:val="00896DCA"/>
    <w:rsid w:val="00897BE3"/>
    <w:rsid w:val="008A384E"/>
    <w:rsid w:val="008A56EC"/>
    <w:rsid w:val="008A7025"/>
    <w:rsid w:val="008A7C24"/>
    <w:rsid w:val="008B1391"/>
    <w:rsid w:val="008B2EAC"/>
    <w:rsid w:val="008B4EEA"/>
    <w:rsid w:val="008B6E88"/>
    <w:rsid w:val="008C0DDD"/>
    <w:rsid w:val="008C57CA"/>
    <w:rsid w:val="008C7C55"/>
    <w:rsid w:val="008D2ECA"/>
    <w:rsid w:val="008D4C0C"/>
    <w:rsid w:val="008D59BF"/>
    <w:rsid w:val="008D5B62"/>
    <w:rsid w:val="008D7E8D"/>
    <w:rsid w:val="008E171D"/>
    <w:rsid w:val="008E597B"/>
    <w:rsid w:val="008F3C20"/>
    <w:rsid w:val="009011A4"/>
    <w:rsid w:val="00902F05"/>
    <w:rsid w:val="00904A81"/>
    <w:rsid w:val="009052C2"/>
    <w:rsid w:val="00907A36"/>
    <w:rsid w:val="00910BEE"/>
    <w:rsid w:val="00910DF9"/>
    <w:rsid w:val="00910FE3"/>
    <w:rsid w:val="00911C44"/>
    <w:rsid w:val="00920099"/>
    <w:rsid w:val="0092211E"/>
    <w:rsid w:val="00923C53"/>
    <w:rsid w:val="00923E39"/>
    <w:rsid w:val="00924474"/>
    <w:rsid w:val="009318D7"/>
    <w:rsid w:val="00931A03"/>
    <w:rsid w:val="00932FAC"/>
    <w:rsid w:val="009375C3"/>
    <w:rsid w:val="0094016F"/>
    <w:rsid w:val="00950E63"/>
    <w:rsid w:val="00953B6B"/>
    <w:rsid w:val="00953E1D"/>
    <w:rsid w:val="0095511B"/>
    <w:rsid w:val="00957886"/>
    <w:rsid w:val="009730A7"/>
    <w:rsid w:val="00973848"/>
    <w:rsid w:val="00976D0C"/>
    <w:rsid w:val="009777CD"/>
    <w:rsid w:val="00977C39"/>
    <w:rsid w:val="009807A0"/>
    <w:rsid w:val="00982F33"/>
    <w:rsid w:val="0098406A"/>
    <w:rsid w:val="00985294"/>
    <w:rsid w:val="00995F21"/>
    <w:rsid w:val="00997CD4"/>
    <w:rsid w:val="009A018F"/>
    <w:rsid w:val="009A1581"/>
    <w:rsid w:val="009A38D4"/>
    <w:rsid w:val="009A3F49"/>
    <w:rsid w:val="009A4180"/>
    <w:rsid w:val="009A6B1C"/>
    <w:rsid w:val="009B0484"/>
    <w:rsid w:val="009B3AAA"/>
    <w:rsid w:val="009B410F"/>
    <w:rsid w:val="009B437B"/>
    <w:rsid w:val="009B51AA"/>
    <w:rsid w:val="009B5CAD"/>
    <w:rsid w:val="009B6693"/>
    <w:rsid w:val="009B7925"/>
    <w:rsid w:val="009C1CC7"/>
    <w:rsid w:val="009C62F1"/>
    <w:rsid w:val="009C63AF"/>
    <w:rsid w:val="009C73D6"/>
    <w:rsid w:val="009D0A17"/>
    <w:rsid w:val="009D0E9D"/>
    <w:rsid w:val="009D490F"/>
    <w:rsid w:val="009D7D52"/>
    <w:rsid w:val="009E0351"/>
    <w:rsid w:val="009E3B8E"/>
    <w:rsid w:val="009E451F"/>
    <w:rsid w:val="009E47DF"/>
    <w:rsid w:val="009E5055"/>
    <w:rsid w:val="009E5848"/>
    <w:rsid w:val="009E700B"/>
    <w:rsid w:val="009F3FA5"/>
    <w:rsid w:val="009F46D3"/>
    <w:rsid w:val="00A001EF"/>
    <w:rsid w:val="00A012B4"/>
    <w:rsid w:val="00A025A1"/>
    <w:rsid w:val="00A029C2"/>
    <w:rsid w:val="00A0394A"/>
    <w:rsid w:val="00A04F05"/>
    <w:rsid w:val="00A06FB9"/>
    <w:rsid w:val="00A101F8"/>
    <w:rsid w:val="00A111E0"/>
    <w:rsid w:val="00A122F1"/>
    <w:rsid w:val="00A142EC"/>
    <w:rsid w:val="00A15FD3"/>
    <w:rsid w:val="00A1759E"/>
    <w:rsid w:val="00A17C4C"/>
    <w:rsid w:val="00A20489"/>
    <w:rsid w:val="00A220B7"/>
    <w:rsid w:val="00A24899"/>
    <w:rsid w:val="00A33BF6"/>
    <w:rsid w:val="00A33D8B"/>
    <w:rsid w:val="00A341F4"/>
    <w:rsid w:val="00A344A1"/>
    <w:rsid w:val="00A373A8"/>
    <w:rsid w:val="00A422D3"/>
    <w:rsid w:val="00A42E77"/>
    <w:rsid w:val="00A4779D"/>
    <w:rsid w:val="00A51A36"/>
    <w:rsid w:val="00A52EAA"/>
    <w:rsid w:val="00A63CA0"/>
    <w:rsid w:val="00A663B2"/>
    <w:rsid w:val="00A6688F"/>
    <w:rsid w:val="00A72B26"/>
    <w:rsid w:val="00A7679B"/>
    <w:rsid w:val="00A8236D"/>
    <w:rsid w:val="00A8456F"/>
    <w:rsid w:val="00A866F1"/>
    <w:rsid w:val="00A874D2"/>
    <w:rsid w:val="00A94155"/>
    <w:rsid w:val="00A94429"/>
    <w:rsid w:val="00A94620"/>
    <w:rsid w:val="00A959CF"/>
    <w:rsid w:val="00A9620F"/>
    <w:rsid w:val="00A96959"/>
    <w:rsid w:val="00A9766E"/>
    <w:rsid w:val="00AA3EF3"/>
    <w:rsid w:val="00AA6724"/>
    <w:rsid w:val="00AB18F2"/>
    <w:rsid w:val="00AB33FB"/>
    <w:rsid w:val="00AB6A76"/>
    <w:rsid w:val="00AC3426"/>
    <w:rsid w:val="00AD1857"/>
    <w:rsid w:val="00AD3795"/>
    <w:rsid w:val="00AD408F"/>
    <w:rsid w:val="00AD73C9"/>
    <w:rsid w:val="00AD76C2"/>
    <w:rsid w:val="00AD7C9A"/>
    <w:rsid w:val="00AE3261"/>
    <w:rsid w:val="00AE3E25"/>
    <w:rsid w:val="00AE4BDF"/>
    <w:rsid w:val="00AE4D70"/>
    <w:rsid w:val="00AE682D"/>
    <w:rsid w:val="00AE7340"/>
    <w:rsid w:val="00AF0C39"/>
    <w:rsid w:val="00AF1CC7"/>
    <w:rsid w:val="00AF1DC2"/>
    <w:rsid w:val="00AF2218"/>
    <w:rsid w:val="00AF5E0F"/>
    <w:rsid w:val="00AF6CE3"/>
    <w:rsid w:val="00AF7125"/>
    <w:rsid w:val="00AF750A"/>
    <w:rsid w:val="00B0492A"/>
    <w:rsid w:val="00B04A2C"/>
    <w:rsid w:val="00B05981"/>
    <w:rsid w:val="00B070FE"/>
    <w:rsid w:val="00B13199"/>
    <w:rsid w:val="00B133D7"/>
    <w:rsid w:val="00B15663"/>
    <w:rsid w:val="00B16ED2"/>
    <w:rsid w:val="00B206F4"/>
    <w:rsid w:val="00B24008"/>
    <w:rsid w:val="00B24670"/>
    <w:rsid w:val="00B25532"/>
    <w:rsid w:val="00B3056F"/>
    <w:rsid w:val="00B30573"/>
    <w:rsid w:val="00B34BD8"/>
    <w:rsid w:val="00B36BB8"/>
    <w:rsid w:val="00B3760E"/>
    <w:rsid w:val="00B37CDA"/>
    <w:rsid w:val="00B41C09"/>
    <w:rsid w:val="00B433BB"/>
    <w:rsid w:val="00B45521"/>
    <w:rsid w:val="00B45DE9"/>
    <w:rsid w:val="00B5112A"/>
    <w:rsid w:val="00B56FC7"/>
    <w:rsid w:val="00B62589"/>
    <w:rsid w:val="00B67887"/>
    <w:rsid w:val="00B711A9"/>
    <w:rsid w:val="00B713A3"/>
    <w:rsid w:val="00B7261E"/>
    <w:rsid w:val="00B738F1"/>
    <w:rsid w:val="00B74045"/>
    <w:rsid w:val="00B82A4D"/>
    <w:rsid w:val="00B839B2"/>
    <w:rsid w:val="00B83D83"/>
    <w:rsid w:val="00B875D7"/>
    <w:rsid w:val="00B958FD"/>
    <w:rsid w:val="00BA2317"/>
    <w:rsid w:val="00BA40EF"/>
    <w:rsid w:val="00BA4777"/>
    <w:rsid w:val="00BA647B"/>
    <w:rsid w:val="00BB2EE2"/>
    <w:rsid w:val="00BB377F"/>
    <w:rsid w:val="00BB60CD"/>
    <w:rsid w:val="00BB6BF2"/>
    <w:rsid w:val="00BB6FB8"/>
    <w:rsid w:val="00BB774A"/>
    <w:rsid w:val="00BC4F82"/>
    <w:rsid w:val="00BC68F5"/>
    <w:rsid w:val="00BD081A"/>
    <w:rsid w:val="00BD15AF"/>
    <w:rsid w:val="00BD3228"/>
    <w:rsid w:val="00BD5492"/>
    <w:rsid w:val="00BD5E11"/>
    <w:rsid w:val="00BD657F"/>
    <w:rsid w:val="00BE0BE7"/>
    <w:rsid w:val="00BE148A"/>
    <w:rsid w:val="00BE1795"/>
    <w:rsid w:val="00BE3C46"/>
    <w:rsid w:val="00BE53EF"/>
    <w:rsid w:val="00BE5D6D"/>
    <w:rsid w:val="00BE6642"/>
    <w:rsid w:val="00BF0E16"/>
    <w:rsid w:val="00BF22CB"/>
    <w:rsid w:val="00BF47CF"/>
    <w:rsid w:val="00BF668D"/>
    <w:rsid w:val="00BF6CC3"/>
    <w:rsid w:val="00BF70CB"/>
    <w:rsid w:val="00BF78AA"/>
    <w:rsid w:val="00BF7FDF"/>
    <w:rsid w:val="00C0184C"/>
    <w:rsid w:val="00C0211B"/>
    <w:rsid w:val="00C023C0"/>
    <w:rsid w:val="00C030FF"/>
    <w:rsid w:val="00C041A1"/>
    <w:rsid w:val="00C0445D"/>
    <w:rsid w:val="00C066D6"/>
    <w:rsid w:val="00C07E17"/>
    <w:rsid w:val="00C1075C"/>
    <w:rsid w:val="00C10E69"/>
    <w:rsid w:val="00C15F29"/>
    <w:rsid w:val="00C20F81"/>
    <w:rsid w:val="00C26169"/>
    <w:rsid w:val="00C30F51"/>
    <w:rsid w:val="00C32BA3"/>
    <w:rsid w:val="00C351CB"/>
    <w:rsid w:val="00C37231"/>
    <w:rsid w:val="00C40800"/>
    <w:rsid w:val="00C40E97"/>
    <w:rsid w:val="00C41445"/>
    <w:rsid w:val="00C45ED2"/>
    <w:rsid w:val="00C50C0D"/>
    <w:rsid w:val="00C50E3E"/>
    <w:rsid w:val="00C516CC"/>
    <w:rsid w:val="00C52004"/>
    <w:rsid w:val="00C61834"/>
    <w:rsid w:val="00C61C3D"/>
    <w:rsid w:val="00C632CD"/>
    <w:rsid w:val="00C64444"/>
    <w:rsid w:val="00C6667A"/>
    <w:rsid w:val="00C67432"/>
    <w:rsid w:val="00C70B30"/>
    <w:rsid w:val="00C71427"/>
    <w:rsid w:val="00C72558"/>
    <w:rsid w:val="00C748B9"/>
    <w:rsid w:val="00C76FD5"/>
    <w:rsid w:val="00C808E2"/>
    <w:rsid w:val="00C80CD9"/>
    <w:rsid w:val="00C841DC"/>
    <w:rsid w:val="00C84237"/>
    <w:rsid w:val="00C843F3"/>
    <w:rsid w:val="00C9352A"/>
    <w:rsid w:val="00C937DE"/>
    <w:rsid w:val="00CA4381"/>
    <w:rsid w:val="00CA6EDD"/>
    <w:rsid w:val="00CB062C"/>
    <w:rsid w:val="00CB1BED"/>
    <w:rsid w:val="00CB2E43"/>
    <w:rsid w:val="00CB54A8"/>
    <w:rsid w:val="00CB7642"/>
    <w:rsid w:val="00CB7E06"/>
    <w:rsid w:val="00CB7FE0"/>
    <w:rsid w:val="00CC0890"/>
    <w:rsid w:val="00CC3C07"/>
    <w:rsid w:val="00CC750A"/>
    <w:rsid w:val="00CD217C"/>
    <w:rsid w:val="00CD2B19"/>
    <w:rsid w:val="00CD7136"/>
    <w:rsid w:val="00CD765B"/>
    <w:rsid w:val="00CE0BD8"/>
    <w:rsid w:val="00CE2DFB"/>
    <w:rsid w:val="00CE2F11"/>
    <w:rsid w:val="00CE3297"/>
    <w:rsid w:val="00CE4324"/>
    <w:rsid w:val="00CE45E7"/>
    <w:rsid w:val="00CE4C4E"/>
    <w:rsid w:val="00CE5F92"/>
    <w:rsid w:val="00CE79A9"/>
    <w:rsid w:val="00CF7276"/>
    <w:rsid w:val="00D00ABB"/>
    <w:rsid w:val="00D03AB1"/>
    <w:rsid w:val="00D07A2A"/>
    <w:rsid w:val="00D07A85"/>
    <w:rsid w:val="00D10AD9"/>
    <w:rsid w:val="00D12B19"/>
    <w:rsid w:val="00D15B1C"/>
    <w:rsid w:val="00D26657"/>
    <w:rsid w:val="00D305F3"/>
    <w:rsid w:val="00D313D8"/>
    <w:rsid w:val="00D32F50"/>
    <w:rsid w:val="00D33185"/>
    <w:rsid w:val="00D33A76"/>
    <w:rsid w:val="00D3574B"/>
    <w:rsid w:val="00D40289"/>
    <w:rsid w:val="00D456D4"/>
    <w:rsid w:val="00D534EE"/>
    <w:rsid w:val="00D539FC"/>
    <w:rsid w:val="00D53ACB"/>
    <w:rsid w:val="00D6207A"/>
    <w:rsid w:val="00D63410"/>
    <w:rsid w:val="00D64637"/>
    <w:rsid w:val="00D66809"/>
    <w:rsid w:val="00D6697C"/>
    <w:rsid w:val="00D66C1F"/>
    <w:rsid w:val="00D7173E"/>
    <w:rsid w:val="00D72BD3"/>
    <w:rsid w:val="00D7347B"/>
    <w:rsid w:val="00D73BCF"/>
    <w:rsid w:val="00D7447E"/>
    <w:rsid w:val="00D74BF6"/>
    <w:rsid w:val="00D778E8"/>
    <w:rsid w:val="00D81C29"/>
    <w:rsid w:val="00D83097"/>
    <w:rsid w:val="00D838E1"/>
    <w:rsid w:val="00D85B03"/>
    <w:rsid w:val="00D9348E"/>
    <w:rsid w:val="00DA1384"/>
    <w:rsid w:val="00DA284B"/>
    <w:rsid w:val="00DA59F6"/>
    <w:rsid w:val="00DA6F7E"/>
    <w:rsid w:val="00DA71D4"/>
    <w:rsid w:val="00DB2004"/>
    <w:rsid w:val="00DB4A40"/>
    <w:rsid w:val="00DB4F85"/>
    <w:rsid w:val="00DB5F17"/>
    <w:rsid w:val="00DB64AA"/>
    <w:rsid w:val="00DB6DA4"/>
    <w:rsid w:val="00DC1306"/>
    <w:rsid w:val="00DC59AF"/>
    <w:rsid w:val="00DD0329"/>
    <w:rsid w:val="00DD0F4C"/>
    <w:rsid w:val="00DD2148"/>
    <w:rsid w:val="00DD362B"/>
    <w:rsid w:val="00DD44D6"/>
    <w:rsid w:val="00DD68EC"/>
    <w:rsid w:val="00DE0052"/>
    <w:rsid w:val="00DE0CE4"/>
    <w:rsid w:val="00DE1B91"/>
    <w:rsid w:val="00DE1D7E"/>
    <w:rsid w:val="00DE42E5"/>
    <w:rsid w:val="00DE69D8"/>
    <w:rsid w:val="00DE6ECA"/>
    <w:rsid w:val="00DF4A6C"/>
    <w:rsid w:val="00DF5183"/>
    <w:rsid w:val="00DF597B"/>
    <w:rsid w:val="00E00802"/>
    <w:rsid w:val="00E01684"/>
    <w:rsid w:val="00E03648"/>
    <w:rsid w:val="00E04BB7"/>
    <w:rsid w:val="00E065AA"/>
    <w:rsid w:val="00E06E2B"/>
    <w:rsid w:val="00E07FC5"/>
    <w:rsid w:val="00E12D98"/>
    <w:rsid w:val="00E152BB"/>
    <w:rsid w:val="00E2056E"/>
    <w:rsid w:val="00E20BF8"/>
    <w:rsid w:val="00E21EBD"/>
    <w:rsid w:val="00E22043"/>
    <w:rsid w:val="00E22ECC"/>
    <w:rsid w:val="00E251B1"/>
    <w:rsid w:val="00E31D90"/>
    <w:rsid w:val="00E3478E"/>
    <w:rsid w:val="00E34FDA"/>
    <w:rsid w:val="00E35DE7"/>
    <w:rsid w:val="00E37382"/>
    <w:rsid w:val="00E37F21"/>
    <w:rsid w:val="00E43BB1"/>
    <w:rsid w:val="00E44579"/>
    <w:rsid w:val="00E44F0B"/>
    <w:rsid w:val="00E45083"/>
    <w:rsid w:val="00E45807"/>
    <w:rsid w:val="00E46225"/>
    <w:rsid w:val="00E52C34"/>
    <w:rsid w:val="00E53671"/>
    <w:rsid w:val="00E55ACF"/>
    <w:rsid w:val="00E55BCA"/>
    <w:rsid w:val="00E56BB0"/>
    <w:rsid w:val="00E57173"/>
    <w:rsid w:val="00E61F95"/>
    <w:rsid w:val="00E63ED3"/>
    <w:rsid w:val="00E642D5"/>
    <w:rsid w:val="00E67574"/>
    <w:rsid w:val="00E71BA6"/>
    <w:rsid w:val="00E727BE"/>
    <w:rsid w:val="00E73609"/>
    <w:rsid w:val="00E76CE7"/>
    <w:rsid w:val="00E777B7"/>
    <w:rsid w:val="00E77FC1"/>
    <w:rsid w:val="00E808CA"/>
    <w:rsid w:val="00E831D3"/>
    <w:rsid w:val="00E8408A"/>
    <w:rsid w:val="00E84F3E"/>
    <w:rsid w:val="00E927ED"/>
    <w:rsid w:val="00E92D71"/>
    <w:rsid w:val="00E9461F"/>
    <w:rsid w:val="00E953F0"/>
    <w:rsid w:val="00E95475"/>
    <w:rsid w:val="00E964DC"/>
    <w:rsid w:val="00EA29B1"/>
    <w:rsid w:val="00EA72F5"/>
    <w:rsid w:val="00EB02B7"/>
    <w:rsid w:val="00EB14C1"/>
    <w:rsid w:val="00EB4A9B"/>
    <w:rsid w:val="00EB5037"/>
    <w:rsid w:val="00EB5532"/>
    <w:rsid w:val="00EB6D31"/>
    <w:rsid w:val="00EB7062"/>
    <w:rsid w:val="00EC13DA"/>
    <w:rsid w:val="00EC20F1"/>
    <w:rsid w:val="00EC3566"/>
    <w:rsid w:val="00EC719F"/>
    <w:rsid w:val="00ED4C6A"/>
    <w:rsid w:val="00ED521B"/>
    <w:rsid w:val="00EE0BDF"/>
    <w:rsid w:val="00EE16A2"/>
    <w:rsid w:val="00EE51AF"/>
    <w:rsid w:val="00EE6FCC"/>
    <w:rsid w:val="00EE714E"/>
    <w:rsid w:val="00EE7FB0"/>
    <w:rsid w:val="00EF3B66"/>
    <w:rsid w:val="00EF7040"/>
    <w:rsid w:val="00EF7E8B"/>
    <w:rsid w:val="00F032B4"/>
    <w:rsid w:val="00F034AE"/>
    <w:rsid w:val="00F040A5"/>
    <w:rsid w:val="00F0437C"/>
    <w:rsid w:val="00F06549"/>
    <w:rsid w:val="00F07B55"/>
    <w:rsid w:val="00F11241"/>
    <w:rsid w:val="00F129A4"/>
    <w:rsid w:val="00F1312F"/>
    <w:rsid w:val="00F14C6E"/>
    <w:rsid w:val="00F15387"/>
    <w:rsid w:val="00F160B0"/>
    <w:rsid w:val="00F20A59"/>
    <w:rsid w:val="00F2310D"/>
    <w:rsid w:val="00F252D8"/>
    <w:rsid w:val="00F25330"/>
    <w:rsid w:val="00F322BB"/>
    <w:rsid w:val="00F326FB"/>
    <w:rsid w:val="00F327B7"/>
    <w:rsid w:val="00F334F6"/>
    <w:rsid w:val="00F41548"/>
    <w:rsid w:val="00F4408E"/>
    <w:rsid w:val="00F44757"/>
    <w:rsid w:val="00F44F85"/>
    <w:rsid w:val="00F46237"/>
    <w:rsid w:val="00F474FD"/>
    <w:rsid w:val="00F51D46"/>
    <w:rsid w:val="00F61CBD"/>
    <w:rsid w:val="00F70F73"/>
    <w:rsid w:val="00F722FF"/>
    <w:rsid w:val="00F72385"/>
    <w:rsid w:val="00F731E8"/>
    <w:rsid w:val="00F73E4D"/>
    <w:rsid w:val="00F74339"/>
    <w:rsid w:val="00F74436"/>
    <w:rsid w:val="00F77F37"/>
    <w:rsid w:val="00F82C93"/>
    <w:rsid w:val="00F851EE"/>
    <w:rsid w:val="00F90B5E"/>
    <w:rsid w:val="00F924CB"/>
    <w:rsid w:val="00F95A17"/>
    <w:rsid w:val="00F961AA"/>
    <w:rsid w:val="00F97F48"/>
    <w:rsid w:val="00FA0E41"/>
    <w:rsid w:val="00FA36D9"/>
    <w:rsid w:val="00FA39E9"/>
    <w:rsid w:val="00FA7403"/>
    <w:rsid w:val="00FA7B9C"/>
    <w:rsid w:val="00FB1D27"/>
    <w:rsid w:val="00FB44C1"/>
    <w:rsid w:val="00FB456B"/>
    <w:rsid w:val="00FB4955"/>
    <w:rsid w:val="00FB7A19"/>
    <w:rsid w:val="00FC0377"/>
    <w:rsid w:val="00FC128C"/>
    <w:rsid w:val="00FC1479"/>
    <w:rsid w:val="00FC25C7"/>
    <w:rsid w:val="00FC2776"/>
    <w:rsid w:val="00FC4527"/>
    <w:rsid w:val="00FC655D"/>
    <w:rsid w:val="00FD00DD"/>
    <w:rsid w:val="00FD3F9A"/>
    <w:rsid w:val="00FD60E2"/>
    <w:rsid w:val="00FD6253"/>
    <w:rsid w:val="00FE0637"/>
    <w:rsid w:val="00FE28B3"/>
    <w:rsid w:val="00FE7F07"/>
    <w:rsid w:val="00FF1168"/>
    <w:rsid w:val="00FF2A8A"/>
    <w:rsid w:val="00FF327A"/>
    <w:rsid w:val="00FF62D3"/>
    <w:rsid w:val="00FF74A5"/>
    <w:rsid w:val="00FF77B8"/>
    <w:rsid w:val="00FF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E6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locked/>
    <w:rsid w:val="00C10E69"/>
    <w:rPr>
      <w:rFonts w:eastAsia="宋体"/>
      <w:kern w:val="2"/>
      <w:sz w:val="18"/>
      <w:lang w:val="en-US" w:eastAsia="zh-CN"/>
    </w:rPr>
  </w:style>
  <w:style w:type="character" w:styleId="a4">
    <w:name w:val="page number"/>
    <w:basedOn w:val="a0"/>
    <w:uiPriority w:val="99"/>
    <w:rsid w:val="00C10E69"/>
    <w:rPr>
      <w:rFonts w:cs="Times New Roman"/>
    </w:rPr>
  </w:style>
  <w:style w:type="paragraph" w:styleId="a5">
    <w:name w:val="footer"/>
    <w:basedOn w:val="a"/>
    <w:link w:val="Char0"/>
    <w:uiPriority w:val="99"/>
    <w:rsid w:val="00C10E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uiPriority w:val="99"/>
    <w:semiHidden/>
    <w:rsid w:val="00AB148C"/>
    <w:rPr>
      <w:sz w:val="18"/>
      <w:szCs w:val="18"/>
    </w:rPr>
  </w:style>
  <w:style w:type="paragraph" w:styleId="a6">
    <w:name w:val="Balloon Text"/>
    <w:basedOn w:val="a"/>
    <w:link w:val="Char1"/>
    <w:uiPriority w:val="99"/>
    <w:rsid w:val="00C10E69"/>
    <w:rPr>
      <w:sz w:val="18"/>
    </w:rPr>
  </w:style>
  <w:style w:type="character" w:customStyle="1" w:styleId="Char1">
    <w:name w:val="批注框文本 Char"/>
    <w:basedOn w:val="a0"/>
    <w:link w:val="a6"/>
    <w:uiPriority w:val="99"/>
    <w:semiHidden/>
    <w:rsid w:val="00AB148C"/>
    <w:rPr>
      <w:sz w:val="0"/>
      <w:szCs w:val="0"/>
    </w:rPr>
  </w:style>
  <w:style w:type="paragraph" w:styleId="a7">
    <w:name w:val="Plain Text"/>
    <w:basedOn w:val="a"/>
    <w:link w:val="Char10"/>
    <w:uiPriority w:val="99"/>
    <w:rsid w:val="00C10E69"/>
    <w:rPr>
      <w:rFonts w:ascii="宋体" w:hAnsi="Courier New"/>
    </w:rPr>
  </w:style>
  <w:style w:type="character" w:customStyle="1" w:styleId="Char10">
    <w:name w:val="纯文本 Char1"/>
    <w:basedOn w:val="a0"/>
    <w:link w:val="a7"/>
    <w:uiPriority w:val="99"/>
    <w:locked/>
    <w:rsid w:val="00E3478E"/>
    <w:rPr>
      <w:rFonts w:ascii="宋体" w:eastAsia="宋体" w:hAnsi="Courier New"/>
      <w:kern w:val="2"/>
      <w:sz w:val="21"/>
      <w:lang w:val="en-US" w:eastAsia="zh-CN"/>
    </w:rPr>
  </w:style>
  <w:style w:type="paragraph" w:styleId="a3">
    <w:name w:val="header"/>
    <w:basedOn w:val="a"/>
    <w:link w:val="Char"/>
    <w:uiPriority w:val="99"/>
    <w:rsid w:val="00C10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HeaderChar1">
    <w:name w:val="Header Char1"/>
    <w:basedOn w:val="a0"/>
    <w:link w:val="a3"/>
    <w:uiPriority w:val="99"/>
    <w:semiHidden/>
    <w:rsid w:val="00AB148C"/>
    <w:rPr>
      <w:sz w:val="18"/>
      <w:szCs w:val="18"/>
    </w:rPr>
  </w:style>
  <w:style w:type="paragraph" w:customStyle="1" w:styleId="Default">
    <w:name w:val="Default"/>
    <w:uiPriority w:val="99"/>
    <w:rsid w:val="00D6207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2">
    <w:name w:val="纯文本 Char"/>
    <w:basedOn w:val="a0"/>
    <w:uiPriority w:val="99"/>
    <w:rsid w:val="0079097A"/>
    <w:rPr>
      <w:rFonts w:ascii="宋体" w:eastAsia="宋体" w:hAnsi="Courier New" w:cs="Times New Roman"/>
      <w:kern w:val="2"/>
      <w:sz w:val="21"/>
      <w:lang w:val="en-US" w:eastAsia="zh-CN" w:bidi="ar-SA"/>
    </w:rPr>
  </w:style>
  <w:style w:type="paragraph" w:styleId="a8">
    <w:name w:val="List Paragraph"/>
    <w:basedOn w:val="a"/>
    <w:uiPriority w:val="99"/>
    <w:qFormat/>
    <w:rsid w:val="00DE1D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93;&#27743;&#26519;&#23398;&#38498;&#32771;&#35797;&#21367;&#27169;&#29256;(&#33539;&#20363;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浙江林学院考试卷模版(范例)</Template>
  <TotalTime>220</TotalTime>
  <Pages>9</Pages>
  <Words>656</Words>
  <Characters>3741</Characters>
  <Application>Microsoft Office Word</Application>
  <DocSecurity>0</DocSecurity>
  <Lines>31</Lines>
  <Paragraphs>8</Paragraphs>
  <ScaleCrop>false</ScaleCrop>
  <Company>zjfu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ASUS</cp:lastModifiedBy>
  <cp:revision>35</cp:revision>
  <cp:lastPrinted>2018-11-05T02:54:00Z</cp:lastPrinted>
  <dcterms:created xsi:type="dcterms:W3CDTF">2019-08-13T06:29:00Z</dcterms:created>
  <dcterms:modified xsi:type="dcterms:W3CDTF">2020-11-22T06:58:00Z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MTWinEqns">
    <vt:bool>true</vt:bool>
  </property>
</Properties>
</file>